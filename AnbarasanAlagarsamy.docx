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ind w:left="2880" w:firstLine="720"/>
        <w:rPr>
          <w:rFonts w:ascii="Times New Roman" w:hAnsi="Times New Roman"/>
          <w:b/>
          <w:color w:val="000000"/>
          <w:sz w:val="32"/>
          <w:szCs w:val="28"/>
        </w:rPr>
      </w:pPr>
      <w:r>
        <w:rPr>
          <w:rFonts w:ascii="Times New Roman" w:hAnsi="Times New Roman"/>
          <w:color w:val="000000"/>
          <w:sz w:val="28"/>
          <w:szCs w:val="28"/>
        </w:rPr>
        <w:t>RESUME</w:t>
      </w:r>
      <w:r>
        <w:rPr>
          <w:rFonts w:ascii="Times New Roman" w:hAnsi="Times New Roman"/>
          <w:b/>
          <w:color w:val="000000"/>
          <w:sz w:val="28"/>
          <w:szCs w:val="28"/>
        </w:rPr>
        <w:t xml:space="preserve">  </w:t>
      </w:r>
      <w:r>
        <w:rPr>
          <w:rFonts w:ascii="Times New Roman" w:hAnsi="Times New Roman"/>
          <w:b/>
          <w:color w:val="000000"/>
          <w:sz w:val="32"/>
          <w:szCs w:val="28"/>
        </w:rPr>
        <w:t xml:space="preserve"> </w:t>
      </w:r>
      <w:r>
        <w:rPr>
          <w:rFonts w:ascii="Times New Roman" w:hAnsi="Times New Roman"/>
          <w:b/>
          <w:color w:val="000000"/>
          <w:sz w:val="32"/>
          <w:szCs w:val="28"/>
        </w:rPr>
        <w:t xml:space="preserve">     </w:t>
      </w:r>
      <w:r>
        <w:rPr>
          <w:rFonts w:ascii="Times New Roman" w:hAnsi="Times New Roman"/>
          <w:b/>
          <w:color w:val="000000"/>
          <w:sz w:val="32"/>
          <w:szCs w:val="28"/>
        </w:rPr>
        <w:tab/>
      </w:r>
      <w:r>
        <w:rPr>
          <w:rFonts w:ascii="Times New Roman" w:hAnsi="Times New Roman"/>
          <w:b/>
          <w:color w:val="000000"/>
          <w:sz w:val="32"/>
          <w:szCs w:val="28"/>
        </w:rPr>
        <w:tab/>
      </w:r>
      <w:r>
        <w:rPr>
          <w:rFonts w:ascii="Times New Roman" w:hAnsi="Times New Roman"/>
          <w:b/>
          <w:color w:val="000000"/>
          <w:sz w:val="32"/>
          <w:szCs w:val="28"/>
        </w:rPr>
        <w:tab/>
      </w:r>
      <w:r>
        <w:rPr>
          <w:rFonts w:ascii="Times New Roman" w:hAnsi="Times New Roman"/>
          <w:b/>
          <w:color w:val="000000"/>
          <w:sz w:val="32"/>
          <w:szCs w:val="28"/>
        </w:rPr>
        <w:tab/>
      </w:r>
      <w:r>
        <w:rPr>
          <w:rFonts w:ascii="Times New Roman" w:hAnsi="Times New Roman"/>
          <w:b/>
          <w:color w:val="000000"/>
          <w:sz w:val="32"/>
          <w:szCs w:val="28"/>
        </w:rPr>
        <w:tab/>
      </w:r>
      <w:r>
        <w:rPr>
          <w:rFonts w:ascii="Times New Roman" w:hAnsi="Times New Roman"/>
          <w:b/>
          <w:color w:val="000000"/>
          <w:sz w:val="32"/>
          <w:szCs w:val="28"/>
        </w:rPr>
        <w:tab/>
      </w:r>
      <w:r>
        <w:rPr>
          <w:rFonts w:ascii="Times New Roman" w:hAnsi="Times New Roman"/>
          <w:b/>
          <w:color w:val="000000"/>
          <w:sz w:val="32"/>
          <w:szCs w:val="28"/>
        </w:rPr>
        <w:tab/>
      </w:r>
      <w:r>
        <w:rPr>
          <w:rFonts w:ascii="Times New Roman" w:hAnsi="Times New Roman"/>
          <w:b/>
          <w:color w:val="000000"/>
          <w:sz w:val="32"/>
          <w:szCs w:val="28"/>
        </w:rPr>
        <w:tab/>
      </w:r>
      <w:r>
        <w:rPr>
          <w:rFonts w:ascii="Times New Roman" w:hAnsi="Times New Roman"/>
          <w:b/>
          <w:color w:val="000000"/>
          <w:sz w:val="32"/>
          <w:szCs w:val="28"/>
        </w:rPr>
        <w:tab/>
      </w:r>
      <w:r>
        <w:rPr>
          <w:rFonts w:ascii="Times New Roman" w:hAnsi="Times New Roman"/>
          <w:b/>
          <w:color w:val="000000"/>
          <w:sz w:val="32"/>
          <w:szCs w:val="28"/>
        </w:rPr>
        <w:tab/>
      </w:r>
      <w:r>
        <w:rPr>
          <w:rFonts w:ascii="Times New Roman" w:hAnsi="Times New Roman"/>
          <w:b/>
          <w:color w:val="000000"/>
          <w:sz w:val="32"/>
          <w:szCs w:val="28"/>
        </w:rPr>
        <w:t xml:space="preserve">     </w:t>
      </w:r>
      <w:r>
        <w:rPr>
          <w:rFonts w:ascii="Times New Roman" w:hAnsi="Times New Roman"/>
          <w:b/>
          <w:noProof/>
          <w:color w:val="000000"/>
          <w:sz w:val="32"/>
          <w:szCs w:val="28"/>
          <w:lang w:eastAsia="en-US"/>
        </w:rPr>
        <w:drawing>
          <wp:inline distL="0" distT="0" distB="0" distR="0">
            <wp:extent cx="586368" cy="558800"/>
            <wp:effectExtent l="19050" t="0" r="4182" b="0"/>
            <wp:docPr id="1026" name="Picture 1" descr="C:\Anbu\IBM\PSM\Certificate\PSM Image.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86368" cy="558800"/>
                    </a:xfrm>
                    <a:prstGeom prst="rect"/>
                    <a:ln>
                      <a:noFill/>
                    </a:ln>
                  </pic:spPr>
                </pic:pic>
              </a:graphicData>
            </a:graphic>
          </wp:inline>
        </w:drawing>
      </w:r>
      <w:r>
        <w:rPr>
          <w:rFonts w:ascii="Times New Roman" w:hAnsi="Times New Roman"/>
          <w:b/>
          <w:color w:val="000000"/>
          <w:sz w:val="32"/>
          <w:szCs w:val="28"/>
        </w:rPr>
        <w:t xml:space="preserve"> </w:t>
      </w:r>
      <w:r>
        <w:rPr>
          <w:rFonts w:ascii="Times New Roman Bold" w:cs="Times New Roman Bold" w:hAnsi="Times New Roman Bold"/>
          <w:b/>
          <w:noProof/>
          <w:color w:val="000000"/>
          <w:spacing w:val="-18"/>
          <w:sz w:val="28"/>
          <w:szCs w:val="28"/>
          <w:lang w:eastAsia="en-US"/>
        </w:rPr>
        <w:drawing>
          <wp:inline distL="0" distT="0" distB="0" distR="0">
            <wp:extent cx="1047750" cy="787400"/>
            <wp:effectExtent l="1905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1047750" cy="787400"/>
                    </a:xfrm>
                    <a:prstGeom prst="rect"/>
                    <a:solidFill>
                      <a:srgbClr val="ffffff"/>
                    </a:solidFill>
                    <a:ln>
                      <a:noFill/>
                    </a:ln>
                  </pic:spPr>
                </pic:pic>
              </a:graphicData>
            </a:graphic>
          </wp:inline>
        </w:drawing>
      </w:r>
      <w:r>
        <w:rPr>
          <w:rFonts w:ascii="Times New Roman" w:hAnsi="Times New Roman"/>
          <w:b/>
          <w:color w:val="000000"/>
          <w:sz w:val="32"/>
          <w:szCs w:val="28"/>
        </w:rPr>
        <w:t xml:space="preserve">     </w:t>
      </w:r>
    </w:p>
    <w:p>
      <w:pPr>
        <w:pStyle w:val="style0"/>
        <w:spacing w:after="0" w:lineRule="auto" w:line="360"/>
        <w:ind w:left="0" w:firstLine="0"/>
        <w:jc w:val="both"/>
        <w:rPr>
          <w:rFonts w:ascii="Times New Roman" w:hAnsi="Times New Roman"/>
          <w:color w:val="000000"/>
          <w:sz w:val="20"/>
          <w:szCs w:val="20"/>
        </w:rPr>
      </w:pPr>
      <w:r>
        <w:rPr>
          <w:rFonts w:ascii="Times New Roman" w:hAnsi="Times New Roman"/>
          <w:b/>
          <w:color w:val="000000"/>
          <w:sz w:val="20"/>
          <w:szCs w:val="20"/>
        </w:rPr>
        <w:t>ANBARASAN A</w:t>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r>
      <w:r>
        <w:rPr>
          <w:rFonts w:ascii="Times New Roman" w:hAnsi="Times New Roman"/>
          <w:b/>
          <w:color w:val="000000"/>
          <w:sz w:val="20"/>
          <w:szCs w:val="20"/>
        </w:rPr>
        <w:tab/>
      </w:r>
    </w:p>
    <w:p>
      <w:pPr>
        <w:pStyle w:val="style0"/>
        <w:spacing w:after="0" w:lineRule="auto" w:line="276"/>
        <w:ind w:left="0" w:firstLine="0"/>
        <w:jc w:val="both"/>
        <w:rPr>
          <w:rFonts w:ascii="Times New Roman" w:hAnsi="Times New Roman"/>
          <w:color w:val="000000"/>
          <w:sz w:val="20"/>
          <w:szCs w:val="20"/>
        </w:rPr>
      </w:pPr>
      <w:r>
        <w:rPr>
          <w:rFonts w:ascii="Times New Roman" w:hAnsi="Times New Roman"/>
          <w:color w:val="000000"/>
          <w:sz w:val="20"/>
          <w:szCs w:val="20"/>
        </w:rPr>
        <w:t>#37</w:t>
      </w:r>
      <w:r>
        <w:rPr>
          <w:rFonts w:ascii="Times New Roman" w:hAnsi="Times New Roman"/>
          <w:color w:val="000000"/>
          <w:sz w:val="20"/>
          <w:szCs w:val="20"/>
        </w:rPr>
        <w:t xml:space="preserve">, </w:t>
      </w:r>
      <w:r>
        <w:rPr>
          <w:rFonts w:ascii="Times New Roman" w:hAnsi="Times New Roman"/>
          <w:color w:val="000000"/>
          <w:sz w:val="20"/>
          <w:szCs w:val="20"/>
        </w:rPr>
        <w:t>2</w:t>
      </w:r>
      <w:r>
        <w:rPr>
          <w:rFonts w:ascii="Times New Roman" w:hAnsi="Times New Roman"/>
          <w:color w:val="000000"/>
          <w:sz w:val="20"/>
          <w:szCs w:val="20"/>
          <w:vertAlign w:val="superscript"/>
        </w:rPr>
        <w:t>nd</w:t>
      </w:r>
      <w:r>
        <w:rPr>
          <w:rFonts w:ascii="Times New Roman" w:hAnsi="Times New Roman"/>
          <w:color w:val="000000"/>
          <w:sz w:val="20"/>
          <w:szCs w:val="20"/>
        </w:rPr>
        <w:t xml:space="preserve"> cross</w:t>
      </w:r>
      <w:r>
        <w:rPr>
          <w:rFonts w:ascii="Times New Roman" w:hAnsi="Times New Roman"/>
          <w:color w:val="000000"/>
          <w:sz w:val="20"/>
          <w:szCs w:val="20"/>
        </w:rPr>
        <w:t>,</w:t>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 xml:space="preserve">                          </w:t>
      </w:r>
      <w:r>
        <w:rPr>
          <w:rFonts w:ascii="Times New Roman" w:hAnsi="Times New Roman"/>
          <w:sz w:val="20"/>
          <w:szCs w:val="20"/>
        </w:rPr>
        <w:t xml:space="preserve">E-mail ID: </w:t>
      </w:r>
      <w:r>
        <w:rPr/>
        <w:fldChar w:fldCharType="begin"/>
      </w:r>
      <w:r>
        <w:instrText xml:space="preserve"> HYPERLINK "mailto:anbuadonis2010@gmail.com" </w:instrText>
      </w:r>
      <w:r>
        <w:rPr/>
        <w:fldChar w:fldCharType="separate"/>
      </w:r>
      <w:r>
        <w:rPr>
          <w:rStyle w:val="style85"/>
          <w:rFonts w:ascii="Times New Roman" w:hAnsi="Times New Roman"/>
          <w:sz w:val="20"/>
          <w:szCs w:val="20"/>
        </w:rPr>
        <w:t>anbuadonis2010@gmail.com</w:t>
      </w:r>
      <w:r>
        <w:rPr/>
        <w:fldChar w:fldCharType="end"/>
      </w:r>
    </w:p>
    <w:p>
      <w:pPr>
        <w:pStyle w:val="style0"/>
        <w:spacing w:after="0" w:lineRule="auto" w:line="276"/>
        <w:ind w:left="-180" w:firstLine="4"/>
        <w:jc w:val="both"/>
        <w:rPr>
          <w:rFonts w:ascii="Times New Roman" w:hAnsi="Times New Roman"/>
          <w:color w:val="000000"/>
          <w:sz w:val="20"/>
          <w:szCs w:val="20"/>
        </w:rPr>
      </w:pPr>
      <w:r>
        <w:rPr>
          <w:rFonts w:ascii="Times New Roman" w:hAnsi="Times New Roman"/>
          <w:color w:val="000000"/>
          <w:sz w:val="20"/>
          <w:szCs w:val="20"/>
        </w:rPr>
        <w:t xml:space="preserve">    </w:t>
      </w:r>
      <w:r>
        <w:rPr>
          <w:rFonts w:ascii="Times New Roman" w:hAnsi="Times New Roman"/>
          <w:color w:val="000000"/>
          <w:sz w:val="20"/>
          <w:szCs w:val="20"/>
        </w:rPr>
        <w:t>Ja</w:t>
      </w:r>
      <w:r>
        <w:rPr>
          <w:rFonts w:ascii="Times New Roman" w:hAnsi="Times New Roman"/>
          <w:color w:val="000000"/>
          <w:sz w:val="20"/>
          <w:szCs w:val="20"/>
        </w:rPr>
        <w:t>yanthi</w:t>
      </w:r>
      <w:r>
        <w:rPr>
          <w:rFonts w:ascii="Times New Roman" w:hAnsi="Times New Roman"/>
          <w:color w:val="000000"/>
          <w:sz w:val="20"/>
          <w:szCs w:val="20"/>
        </w:rPr>
        <w:t xml:space="preserve"> Nagar extension</w:t>
      </w:r>
      <w:r>
        <w:rPr>
          <w:rFonts w:ascii="Times New Roman" w:hAnsi="Times New Roman"/>
          <w:color w:val="000000"/>
          <w:sz w:val="20"/>
          <w:szCs w:val="20"/>
        </w:rPr>
        <w:t xml:space="preserve">, </w:t>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 xml:space="preserve">          </w:t>
      </w:r>
      <w:r>
        <w:rPr>
          <w:rFonts w:ascii="Times New Roman" w:hAnsi="Times New Roman"/>
          <w:color w:val="000000"/>
          <w:sz w:val="20"/>
          <w:szCs w:val="20"/>
        </w:rPr>
        <w:t xml:space="preserve">                    </w:t>
      </w:r>
    </w:p>
    <w:p>
      <w:pPr>
        <w:pStyle w:val="style0"/>
        <w:spacing w:after="0"/>
        <w:ind w:left="0" w:firstLine="0"/>
        <w:jc w:val="both"/>
        <w:rPr>
          <w:rFonts w:ascii="Times New Roman" w:hAnsi="Times New Roman"/>
          <w:sz w:val="20"/>
          <w:szCs w:val="20"/>
        </w:rPr>
      </w:pPr>
      <w:r>
        <w:rPr>
          <w:rFonts w:ascii="Times New Roman" w:hAnsi="Times New Roman"/>
          <w:color w:val="000000"/>
          <w:sz w:val="20"/>
          <w:szCs w:val="20"/>
        </w:rPr>
        <w:t>Horamavu</w:t>
      </w:r>
      <w:r>
        <w:rPr>
          <w:rFonts w:ascii="Times New Roman" w:hAnsi="Times New Roman"/>
          <w:color w:val="000000"/>
          <w:sz w:val="20"/>
          <w:szCs w:val="20"/>
        </w:rPr>
        <w:t xml:space="preserve">, </w:t>
      </w:r>
      <w:r>
        <w:rPr>
          <w:rFonts w:ascii="Times New Roman" w:hAnsi="Times New Roman"/>
          <w:color w:val="000000"/>
          <w:sz w:val="20"/>
          <w:szCs w:val="20"/>
        </w:rPr>
        <w:t>Bangalore</w:t>
      </w:r>
      <w:r>
        <w:rPr>
          <w:rFonts w:ascii="Times New Roman" w:hAnsi="Times New Roman"/>
          <w:color w:val="000000"/>
          <w:sz w:val="20"/>
          <w:szCs w:val="20"/>
        </w:rPr>
        <w:t xml:space="preserve"> – </w:t>
      </w:r>
      <w:r>
        <w:rPr>
          <w:rFonts w:ascii="Times New Roman" w:hAnsi="Times New Roman"/>
          <w:color w:val="000000"/>
          <w:sz w:val="20"/>
          <w:szCs w:val="20"/>
        </w:rPr>
        <w:t>5</w:t>
      </w:r>
      <w:r>
        <w:rPr>
          <w:rFonts w:ascii="Times New Roman" w:hAnsi="Times New Roman"/>
          <w:color w:val="000000"/>
          <w:sz w:val="20"/>
          <w:szCs w:val="20"/>
        </w:rPr>
        <w:t>600</w:t>
      </w:r>
      <w:r>
        <w:rPr>
          <w:rFonts w:ascii="Times New Roman" w:hAnsi="Times New Roman"/>
          <w:color w:val="000000"/>
          <w:sz w:val="20"/>
          <w:szCs w:val="20"/>
        </w:rPr>
        <w:t>43</w:t>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 xml:space="preserve">            </w:t>
      </w:r>
      <w:r>
        <w:rPr>
          <w:rFonts w:ascii="Times New Roman" w:hAnsi="Times New Roman"/>
          <w:sz w:val="20"/>
          <w:szCs w:val="20"/>
        </w:rPr>
        <w:t xml:space="preserve">Mobile: </w:t>
      </w:r>
      <w:r>
        <w:rPr>
          <w:rFonts w:ascii="Times New Roman" w:hAnsi="Times New Roman"/>
          <w:sz w:val="20"/>
          <w:szCs w:val="20"/>
        </w:rPr>
        <w:t>+</w:t>
      </w:r>
      <w:r>
        <w:rPr>
          <w:rStyle w:val="style85"/>
          <w:rFonts w:ascii="Times New Roman" w:hAnsi="Times New Roman"/>
          <w:sz w:val="20"/>
          <w:szCs w:val="20"/>
          <w:u w:val="none"/>
        </w:rPr>
        <w:t>91</w:t>
      </w:r>
      <w:r>
        <w:rPr>
          <w:rFonts w:ascii="Times New Roman" w:hAnsi="Times New Roman"/>
          <w:sz w:val="20"/>
          <w:szCs w:val="20"/>
        </w:rPr>
        <w:t>-</w:t>
      </w:r>
      <w:r>
        <w:rPr>
          <w:rStyle w:val="style85"/>
          <w:rFonts w:ascii="Times New Roman" w:hAnsi="Times New Roman"/>
          <w:sz w:val="20"/>
          <w:szCs w:val="20"/>
          <w:u w:val="none"/>
        </w:rPr>
        <w:t>8667487219</w:t>
      </w:r>
    </w:p>
    <w:p>
      <w:pPr>
        <w:pStyle w:val="style0"/>
        <w:spacing w:after="0"/>
        <w:ind w:left="-180"/>
        <w:jc w:val="both"/>
        <w:rPr>
          <w:rFonts w:ascii="Times New Roman Bold" w:cs="Times New Roman Bold" w:hAnsi="Times New Roman Bold"/>
          <w:b/>
          <w:spacing w:val="40"/>
          <w:sz w:val="24"/>
          <w:szCs w:val="24"/>
        </w:rPr>
      </w:pPr>
      <w:r>
        <w:rPr>
          <w:rFonts w:ascii="Times New Roman" w:hAnsi="Times New Roman"/>
          <w:sz w:val="20"/>
          <w:szCs w:val="20"/>
        </w:rPr>
        <w:tab/>
      </w:r>
    </w:p>
    <w:p>
      <w:pPr>
        <w:pStyle w:val="style0"/>
        <w:spacing w:after="0" w:lineRule="auto" w:line="276"/>
        <w:ind w:left="-180" w:firstLine="0"/>
        <w:jc w:val="both"/>
        <w:rPr>
          <w:rFonts w:ascii="Times New Roman" w:eastAsia="Times New Roman" w:hAnsi="Times New Roman"/>
          <w:sz w:val="20"/>
          <w:szCs w:val="20"/>
        </w:rPr>
      </w:pPr>
      <w:r>
        <w:rPr>
          <w:rFonts w:ascii="Times New Roman Bold" w:cs="Times New Roman Bold" w:hAnsi="Times New Roman Bold"/>
          <w:b/>
          <w:spacing w:val="40"/>
        </w:rPr>
        <w:t xml:space="preserve">  </w:t>
      </w:r>
      <w:r>
        <w:rPr>
          <w:rFonts w:ascii="Times New Roman Bold" w:cs="Times New Roman Bold" w:hAnsi="Times New Roman Bold"/>
          <w:b/>
          <w:spacing w:val="40"/>
        </w:rPr>
        <w:t>CAREER OBJECTIVE</w:t>
      </w:r>
    </w:p>
    <w:p>
      <w:pPr>
        <w:pStyle w:val="style0"/>
        <w:spacing w:after="0" w:lineRule="auto" w:line="276"/>
        <w:ind w:left="-180" w:firstLine="634"/>
        <w:jc w:val="both"/>
        <w:rPr>
          <w:rFonts w:ascii="Times New Roman" w:eastAsia="Times New Roman" w:hAnsi="Times New Roman"/>
          <w:sz w:val="20"/>
          <w:szCs w:val="20"/>
        </w:rPr>
      </w:pPr>
      <w:r>
        <w:rPr>
          <w:rFonts w:ascii="Times New Roman" w:eastAsia="Times New Roman" w:hAnsi="Times New Roman"/>
          <w:sz w:val="20"/>
          <w:szCs w:val="20"/>
        </w:rPr>
        <w:t xml:space="preserve">Seeking a challenging career that offers opportunities to learn, acquire knowledge and skills    </w:t>
      </w:r>
    </w:p>
    <w:p>
      <w:pPr>
        <w:pStyle w:val="style0"/>
        <w:spacing w:after="0" w:lineRule="auto" w:line="276"/>
        <w:ind w:left="-180" w:firstLine="634"/>
        <w:jc w:val="both"/>
        <w:rPr>
          <w:rFonts w:ascii="Times New Roman" w:eastAsia="Times New Roman" w:hAnsi="Times New Roman"/>
          <w:sz w:val="20"/>
          <w:szCs w:val="20"/>
        </w:rPr>
      </w:pPr>
      <w:r>
        <w:rPr>
          <w:rFonts w:ascii="Times New Roman" w:eastAsia="Times New Roman" w:hAnsi="Times New Roman"/>
          <w:sz w:val="20"/>
          <w:szCs w:val="20"/>
        </w:rPr>
        <w:t>in</w:t>
      </w:r>
      <w:r>
        <w:rPr>
          <w:rFonts w:ascii="Times New Roman" w:eastAsia="Times New Roman" w:hAnsi="Times New Roman"/>
          <w:sz w:val="20"/>
          <w:szCs w:val="20"/>
        </w:rPr>
        <w:t xml:space="preserve"> the diverse fields of </w:t>
      </w:r>
      <w:r>
        <w:rPr>
          <w:rFonts w:ascii="Times New Roman" w:eastAsia="Times New Roman" w:hAnsi="Times New Roman"/>
          <w:sz w:val="20"/>
          <w:szCs w:val="20"/>
        </w:rPr>
        <w:t xml:space="preserve"> QA &amp; </w:t>
      </w:r>
      <w:r>
        <w:rPr>
          <w:rFonts w:ascii="Times New Roman" w:eastAsia="Times New Roman" w:hAnsi="Times New Roman"/>
          <w:sz w:val="20"/>
          <w:szCs w:val="20"/>
        </w:rPr>
        <w:t>Testing.</w:t>
      </w:r>
    </w:p>
    <w:p>
      <w:pPr>
        <w:pStyle w:val="style0"/>
        <w:spacing w:after="0" w:lineRule="auto" w:line="360"/>
        <w:ind w:left="0" w:firstLine="0"/>
        <w:jc w:val="both"/>
        <w:rPr>
          <w:rFonts w:ascii="Times New Roman" w:eastAsia="Times New Roman" w:hAnsi="Times New Roman"/>
          <w:sz w:val="20"/>
          <w:szCs w:val="20"/>
        </w:rPr>
      </w:pPr>
      <w:r>
        <w:rPr>
          <w:rFonts w:ascii="Times New Roman Bold" w:cs="Times New Roman Bold" w:eastAsia="Times New Roman" w:hAnsi="Times New Roman Bold"/>
          <w:b/>
          <w:spacing w:val="40"/>
        </w:rPr>
        <w:t>EXPERIENCE</w:t>
      </w:r>
    </w:p>
    <w:p>
      <w:pPr>
        <w:pStyle w:val="style0"/>
        <w:numPr>
          <w:ilvl w:val="0"/>
          <w:numId w:val="1"/>
        </w:numPr>
        <w:spacing w:after="0" w:lineRule="auto" w:line="276"/>
        <w:ind w:left="810"/>
        <w:jc w:val="both"/>
        <w:rPr>
          <w:rFonts w:ascii="Times New Roman" w:eastAsia="Times New Roman" w:hAnsi="Times New Roman"/>
          <w:sz w:val="20"/>
          <w:szCs w:val="20"/>
        </w:rPr>
      </w:pPr>
      <w:r>
        <w:rPr>
          <w:rFonts w:ascii="Times New Roman" w:eastAsia="Times New Roman" w:hAnsi="Times New Roman"/>
          <w:sz w:val="20"/>
          <w:szCs w:val="20"/>
        </w:rPr>
        <w:t>DESIGNATION:</w:t>
      </w:r>
      <w:r>
        <w:rPr>
          <w:rFonts w:ascii="Times New Roman" w:eastAsia="Times New Roman" w:hAnsi="Times New Roman"/>
          <w:sz w:val="20"/>
          <w:szCs w:val="20"/>
        </w:rPr>
        <w:t xml:space="preserve"> </w:t>
      </w:r>
      <w:r>
        <w:rPr>
          <w:rFonts w:ascii="Times New Roman" w:eastAsia="Times New Roman" w:hAnsi="Times New Roman"/>
          <w:b/>
          <w:sz w:val="20"/>
          <w:szCs w:val="20"/>
        </w:rPr>
        <w:t>Test Specialist - Automation</w:t>
      </w:r>
    </w:p>
    <w:p>
      <w:pPr>
        <w:pStyle w:val="style0"/>
        <w:spacing w:after="0" w:lineRule="auto" w:line="276"/>
        <w:ind w:left="90" w:firstLine="720"/>
        <w:jc w:val="both"/>
        <w:rPr>
          <w:rFonts w:ascii="Times New Roman" w:eastAsia="Times New Roman" w:hAnsi="Times New Roman"/>
          <w:sz w:val="20"/>
          <w:szCs w:val="20"/>
        </w:rPr>
      </w:pPr>
      <w:r>
        <w:rPr>
          <w:rFonts w:ascii="Times New Roman" w:eastAsia="Times New Roman" w:hAnsi="Times New Roman"/>
          <w:sz w:val="20"/>
          <w:szCs w:val="20"/>
        </w:rPr>
        <w:t>COMPANY</w:t>
      </w:r>
      <w:r>
        <w:rPr>
          <w:rFonts w:ascii="Times New Roman" w:eastAsia="Times New Roman" w:hAnsi="Times New Roman"/>
          <w:b/>
          <w:sz w:val="20"/>
          <w:szCs w:val="20"/>
        </w:rPr>
        <w:t>:</w:t>
      </w:r>
      <w:r>
        <w:rPr>
          <w:rFonts w:ascii="Times New Roman" w:eastAsia="Times New Roman" w:hAnsi="Times New Roman"/>
          <w:b/>
          <w:sz w:val="20"/>
          <w:szCs w:val="20"/>
        </w:rPr>
        <w:t xml:space="preserve">  IBM INDIA PVT LTD</w:t>
      </w:r>
      <w:r>
        <w:rPr>
          <w:rFonts w:ascii="Times New Roman" w:eastAsia="Times New Roman" w:hAnsi="Times New Roman"/>
          <w:b/>
          <w:sz w:val="20"/>
          <w:szCs w:val="20"/>
        </w:rPr>
        <w:t xml:space="preserve"> </w:t>
      </w:r>
      <w:r>
        <w:rPr>
          <w:rFonts w:ascii="Times New Roman" w:eastAsia="Times New Roman" w:hAnsi="Times New Roman"/>
          <w:b/>
          <w:sz w:val="20"/>
          <w:szCs w:val="20"/>
        </w:rPr>
        <w:t>&amp;</w:t>
      </w:r>
      <w:r>
        <w:rPr>
          <w:rFonts w:ascii="Times New Roman" w:eastAsia="Times New Roman" w:hAnsi="Times New Roman"/>
          <w:b/>
          <w:sz w:val="20"/>
          <w:szCs w:val="20"/>
        </w:rPr>
        <w:t xml:space="preserve"> IBM UK LTD</w:t>
      </w:r>
      <w:r>
        <w:rPr>
          <w:rFonts w:ascii="Times New Roman" w:eastAsia="Times New Roman" w:hAnsi="Times New Roman"/>
          <w:sz w:val="20"/>
          <w:szCs w:val="20"/>
        </w:rPr>
        <w:t xml:space="preserve"> </w:t>
      </w:r>
      <w:r>
        <w:rPr>
          <w:rFonts w:ascii="Times New Roman" w:eastAsia="Times New Roman" w:hAnsi="Times New Roman"/>
          <w:sz w:val="20"/>
          <w:szCs w:val="20"/>
        </w:rPr>
        <w:t>(April 2016-Mar 2017</w:t>
      </w:r>
      <w:r>
        <w:rPr>
          <w:rFonts w:ascii="Times New Roman" w:eastAsia="Times New Roman" w:hAnsi="Times New Roman"/>
          <w:sz w:val="20"/>
          <w:szCs w:val="20"/>
        </w:rPr>
        <w:t>,</w:t>
      </w:r>
      <w:r>
        <w:rPr>
          <w:rFonts w:ascii="Times New Roman" w:eastAsia="Times New Roman" w:hAnsi="Times New Roman"/>
          <w:sz w:val="20"/>
          <w:szCs w:val="20"/>
        </w:rPr>
        <w:t xml:space="preserve"> Oct 2017 – Dec 2019)</w:t>
      </w:r>
    </w:p>
    <w:p>
      <w:pPr>
        <w:pStyle w:val="style0"/>
        <w:spacing w:after="0" w:lineRule="auto" w:line="276"/>
        <w:ind w:left="90" w:firstLine="720"/>
        <w:jc w:val="both"/>
        <w:rPr>
          <w:rFonts w:ascii="Times New Roman" w:eastAsia="Times New Roman" w:hAnsi="Times New Roman"/>
          <w:sz w:val="20"/>
          <w:szCs w:val="20"/>
        </w:rPr>
      </w:pPr>
      <w:r>
        <w:rPr>
          <w:rFonts w:ascii="Times New Roman" w:eastAsia="Times New Roman" w:hAnsi="Times New Roman"/>
          <w:sz w:val="20"/>
          <w:szCs w:val="20"/>
        </w:rPr>
        <w:t>PERIOD:</w:t>
      </w:r>
      <w:r>
        <w:rPr>
          <w:rFonts w:ascii="Times New Roman" w:eastAsia="Times New Roman" w:hAnsi="Times New Roman"/>
          <w:sz w:val="20"/>
          <w:szCs w:val="20"/>
        </w:rPr>
        <w:t xml:space="preserve">  Dec 2013 – </w:t>
      </w:r>
      <w:r>
        <w:rPr>
          <w:rFonts w:ascii="Times New Roman" w:eastAsia="Times New Roman" w:hAnsi="Times New Roman"/>
          <w:sz w:val="20"/>
          <w:szCs w:val="20"/>
        </w:rPr>
        <w:t>Present</w:t>
      </w:r>
    </w:p>
    <w:p>
      <w:pPr>
        <w:pStyle w:val="style0"/>
        <w:spacing w:after="0" w:lineRule="auto" w:line="276"/>
        <w:ind w:left="90" w:firstLine="720"/>
        <w:jc w:val="both"/>
        <w:rPr>
          <w:rFonts w:ascii="Times New Roman" w:eastAsia="Times New Roman" w:hAnsi="Times New Roman"/>
          <w:b/>
          <w:sz w:val="20"/>
          <w:szCs w:val="20"/>
        </w:rPr>
      </w:pPr>
    </w:p>
    <w:p>
      <w:pPr>
        <w:pStyle w:val="style0"/>
        <w:spacing w:after="0" w:lineRule="auto" w:line="360"/>
        <w:ind w:left="0" w:firstLine="0"/>
        <w:jc w:val="both"/>
        <w:rPr>
          <w:rFonts w:ascii="Times New Roman" w:eastAsia="Times New Roman" w:hAnsi="Times New Roman"/>
          <w:color w:val="333333"/>
          <w:sz w:val="20"/>
          <w:szCs w:val="20"/>
        </w:rPr>
      </w:pPr>
      <w:r>
        <w:rPr>
          <w:rFonts w:ascii="Times New Roman Bold" w:cs="Times New Roman Bold" w:eastAsia="Times New Roman" w:hAnsi="Times New Roman Bold"/>
          <w:b/>
          <w:spacing w:val="40"/>
        </w:rPr>
        <w:t>CAREER SUMMARY:</w:t>
      </w:r>
    </w:p>
    <w:p>
      <w:pPr>
        <w:pStyle w:val="style0"/>
        <w:numPr>
          <w:ilvl w:val="0"/>
          <w:numId w:val="5"/>
        </w:numPr>
        <w:shd w:val="clear" w:color="auto" w:fill="ffffff"/>
        <w:spacing w:after="0" w:lineRule="auto" w:line="276"/>
        <w:rPr>
          <w:rFonts w:ascii="Times New Roman" w:eastAsia="Times New Roman" w:hAnsi="Times New Roman"/>
          <w:sz w:val="20"/>
          <w:szCs w:val="20"/>
        </w:rPr>
      </w:pPr>
      <w:r>
        <w:rPr>
          <w:rFonts w:ascii="Times New Roman" w:eastAsia="Times New Roman" w:hAnsi="Times New Roman"/>
          <w:color w:val="333333"/>
          <w:sz w:val="20"/>
          <w:szCs w:val="20"/>
        </w:rPr>
        <w:t>8.0</w:t>
      </w:r>
      <w:r>
        <w:rPr>
          <w:rFonts w:ascii="Times New Roman" w:eastAsia="Times New Roman" w:hAnsi="Times New Roman"/>
          <w:color w:val="333333"/>
          <w:sz w:val="20"/>
          <w:szCs w:val="20"/>
        </w:rPr>
        <w:t xml:space="preserve"> </w:t>
      </w:r>
      <w:r>
        <w:rPr>
          <w:rFonts w:ascii="Times New Roman" w:eastAsia="Times New Roman" w:hAnsi="Times New Roman"/>
          <w:color w:val="333333"/>
          <w:sz w:val="20"/>
          <w:szCs w:val="20"/>
        </w:rPr>
        <w:t xml:space="preserve">years of experience in software </w:t>
      </w:r>
      <w:r>
        <w:rPr>
          <w:rFonts w:ascii="Times New Roman" w:eastAsia="Times New Roman" w:hAnsi="Times New Roman"/>
          <w:color w:val="333333"/>
          <w:sz w:val="20"/>
          <w:szCs w:val="20"/>
        </w:rPr>
        <w:t xml:space="preserve">functional </w:t>
      </w:r>
      <w:r>
        <w:rPr>
          <w:rFonts w:ascii="Times New Roman" w:eastAsia="Times New Roman" w:hAnsi="Times New Roman"/>
          <w:color w:val="333333"/>
          <w:sz w:val="20"/>
          <w:szCs w:val="20"/>
        </w:rPr>
        <w:t>testing (</w:t>
      </w:r>
      <w:r>
        <w:rPr>
          <w:rFonts w:ascii="Times New Roman" w:eastAsia="Times New Roman" w:hAnsi="Times New Roman"/>
          <w:color w:val="333333"/>
          <w:sz w:val="20"/>
          <w:szCs w:val="20"/>
        </w:rPr>
        <w:t>Banking</w:t>
      </w:r>
      <w:r>
        <w:rPr>
          <w:rFonts w:ascii="Times New Roman" w:eastAsia="Times New Roman" w:hAnsi="Times New Roman"/>
          <w:color w:val="333333"/>
          <w:sz w:val="20"/>
          <w:szCs w:val="20"/>
        </w:rPr>
        <w:t>/ Payments</w:t>
      </w:r>
      <w:r>
        <w:rPr>
          <w:rFonts w:ascii="Times New Roman" w:eastAsia="Times New Roman" w:hAnsi="Times New Roman"/>
          <w:color w:val="333333"/>
          <w:sz w:val="20"/>
          <w:szCs w:val="20"/>
        </w:rPr>
        <w:t xml:space="preserve"> Domain)</w:t>
      </w:r>
      <w:r>
        <w:rPr>
          <w:rFonts w:ascii="Times New Roman" w:eastAsia="Times New Roman" w:hAnsi="Times New Roman"/>
          <w:color w:val="333333"/>
          <w:sz w:val="20"/>
          <w:szCs w:val="20"/>
        </w:rPr>
        <w:t xml:space="preserve"> process which include </w:t>
      </w:r>
      <w:r>
        <w:rPr>
          <w:rFonts w:ascii="Times New Roman" w:eastAsia="Times New Roman" w:hAnsi="Times New Roman"/>
          <w:b/>
          <w:color w:val="333333"/>
          <w:sz w:val="20"/>
          <w:szCs w:val="20"/>
        </w:rPr>
        <w:t>Business Requirement Analysis</w:t>
      </w:r>
      <w:r>
        <w:rPr>
          <w:rFonts w:ascii="Times New Roman" w:eastAsia="Times New Roman" w:hAnsi="Times New Roman"/>
          <w:color w:val="333333"/>
          <w:sz w:val="20"/>
          <w:szCs w:val="20"/>
        </w:rPr>
        <w:t xml:space="preserve">, </w:t>
      </w:r>
      <w:r>
        <w:rPr>
          <w:rFonts w:ascii="Times New Roman" w:eastAsia="Times New Roman" w:hAnsi="Times New Roman"/>
          <w:b/>
          <w:color w:val="333333"/>
          <w:sz w:val="20"/>
          <w:szCs w:val="20"/>
        </w:rPr>
        <w:t>Understanding</w:t>
      </w:r>
      <w:r>
        <w:rPr>
          <w:rFonts w:ascii="Times New Roman" w:eastAsia="Times New Roman" w:hAnsi="Times New Roman"/>
          <w:b/>
          <w:color w:val="333333"/>
          <w:sz w:val="20"/>
          <w:szCs w:val="20"/>
        </w:rPr>
        <w:t xml:space="preserve"> Functional Specification,</w:t>
      </w:r>
      <w:r>
        <w:rPr>
          <w:rFonts w:ascii="Times New Roman" w:eastAsia="Times New Roman" w:hAnsi="Times New Roman"/>
          <w:color w:val="333333"/>
          <w:sz w:val="20"/>
          <w:szCs w:val="20"/>
        </w:rPr>
        <w:t xml:space="preserve"> </w:t>
      </w:r>
      <w:r>
        <w:rPr>
          <w:rFonts w:ascii="Times New Roman" w:eastAsia="Times New Roman" w:hAnsi="Times New Roman"/>
          <w:b/>
          <w:bCs/>
          <w:color w:val="333333"/>
          <w:sz w:val="20"/>
          <w:szCs w:val="20"/>
        </w:rPr>
        <w:t xml:space="preserve">Test Planning, </w:t>
      </w:r>
      <w:r>
        <w:rPr>
          <w:rFonts w:ascii="Times New Roman" w:eastAsia="Times New Roman" w:hAnsi="Times New Roman"/>
          <w:b/>
          <w:bCs/>
          <w:color w:val="333333"/>
          <w:sz w:val="20"/>
          <w:szCs w:val="20"/>
        </w:rPr>
        <w:t xml:space="preserve">Stage </w:t>
      </w:r>
      <w:r>
        <w:rPr>
          <w:rFonts w:ascii="Times New Roman" w:eastAsia="Times New Roman" w:hAnsi="Times New Roman"/>
          <w:b/>
          <w:bCs/>
          <w:color w:val="333333"/>
          <w:sz w:val="20"/>
          <w:szCs w:val="20"/>
        </w:rPr>
        <w:t>Estimation, Test</w:t>
      </w:r>
      <w:r>
        <w:rPr>
          <w:rFonts w:ascii="Times New Roman" w:eastAsia="Times New Roman" w:hAnsi="Times New Roman"/>
          <w:b/>
          <w:bCs/>
          <w:color w:val="333333"/>
          <w:sz w:val="20"/>
          <w:szCs w:val="20"/>
        </w:rPr>
        <w:t xml:space="preserve"> Cases Design, Test Environment Setup, Test Data Setup, Defect Management, Test log, Test results, Test Traceability </w:t>
      </w:r>
      <w:r>
        <w:rPr>
          <w:rFonts w:ascii="Times New Roman" w:eastAsia="Times New Roman" w:hAnsi="Times New Roman"/>
          <w:b/>
          <w:bCs/>
          <w:color w:val="333333"/>
          <w:sz w:val="20"/>
          <w:szCs w:val="20"/>
        </w:rPr>
        <w:t>&amp;</w:t>
      </w:r>
      <w:r>
        <w:rPr>
          <w:rFonts w:ascii="Times New Roman" w:eastAsia="Times New Roman" w:hAnsi="Times New Roman"/>
          <w:b/>
          <w:bCs/>
          <w:color w:val="333333"/>
          <w:sz w:val="20"/>
          <w:szCs w:val="20"/>
        </w:rPr>
        <w:t xml:space="preserve"> </w:t>
      </w:r>
      <w:r>
        <w:rPr>
          <w:rFonts w:ascii="Times New Roman" w:eastAsia="Times New Roman" w:hAnsi="Times New Roman"/>
          <w:b/>
          <w:bCs/>
          <w:color w:val="333333"/>
          <w:sz w:val="20"/>
          <w:szCs w:val="20"/>
        </w:rPr>
        <w:t>Status</w:t>
      </w:r>
      <w:r>
        <w:rPr>
          <w:rFonts w:ascii="Times New Roman" w:eastAsia="Times New Roman" w:hAnsi="Times New Roman"/>
          <w:b/>
          <w:bCs/>
          <w:color w:val="333333"/>
          <w:sz w:val="20"/>
          <w:szCs w:val="20"/>
        </w:rPr>
        <w:t xml:space="preserve"> Reporting</w:t>
      </w:r>
      <w:r>
        <w:rPr>
          <w:rFonts w:ascii="Times New Roman" w:eastAsia="Times New Roman" w:hAnsi="Times New Roman"/>
          <w:color w:val="333333"/>
          <w:sz w:val="20"/>
          <w:szCs w:val="20"/>
        </w:rPr>
        <w:t>.</w:t>
      </w:r>
    </w:p>
    <w:p>
      <w:pPr>
        <w:pStyle w:val="style0"/>
        <w:numPr>
          <w:ilvl w:val="0"/>
          <w:numId w:val="5"/>
        </w:numPr>
        <w:shd w:val="clear" w:color="auto" w:fill="ffffff"/>
        <w:spacing w:after="0" w:lineRule="auto" w:line="276"/>
        <w:rPr>
          <w:rFonts w:ascii="Times New Roman" w:eastAsia="Times New Roman" w:hAnsi="Times New Roman"/>
          <w:sz w:val="20"/>
          <w:szCs w:val="20"/>
        </w:rPr>
      </w:pPr>
      <w:r>
        <w:rPr>
          <w:rFonts w:ascii="Times New Roman" w:eastAsia="Times New Roman" w:hAnsi="Times New Roman"/>
          <w:b/>
          <w:color w:val="333333"/>
          <w:sz w:val="20"/>
          <w:szCs w:val="20"/>
        </w:rPr>
        <w:t>3.2</w:t>
      </w:r>
      <w:r>
        <w:rPr>
          <w:rFonts w:ascii="Times New Roman" w:eastAsia="Times New Roman" w:hAnsi="Times New Roman"/>
          <w:b/>
          <w:color w:val="333333"/>
          <w:sz w:val="20"/>
          <w:szCs w:val="20"/>
        </w:rPr>
        <w:t xml:space="preserve">years of onsite experience </w:t>
      </w:r>
      <w:r>
        <w:rPr>
          <w:rFonts w:ascii="Times New Roman" w:eastAsia="Times New Roman" w:hAnsi="Times New Roman"/>
          <w:b/>
          <w:color w:val="333333"/>
          <w:sz w:val="20"/>
          <w:szCs w:val="20"/>
        </w:rPr>
        <w:t>in U.K</w:t>
      </w:r>
      <w:r>
        <w:rPr>
          <w:rFonts w:ascii="Times New Roman" w:eastAsia="Times New Roman" w:hAnsi="Times New Roman"/>
          <w:color w:val="333333"/>
          <w:sz w:val="20"/>
          <w:szCs w:val="20"/>
        </w:rPr>
        <w:t xml:space="preserve"> </w:t>
      </w:r>
      <w:r>
        <w:rPr>
          <w:rFonts w:ascii="Times New Roman" w:eastAsia="Times New Roman" w:hAnsi="Times New Roman"/>
          <w:color w:val="333333"/>
          <w:sz w:val="20"/>
          <w:szCs w:val="20"/>
        </w:rPr>
        <w:t xml:space="preserve">working directly with </w:t>
      </w:r>
      <w:r>
        <w:rPr>
          <w:rFonts w:ascii="Times New Roman" w:eastAsia="Times New Roman" w:hAnsi="Times New Roman"/>
          <w:color w:val="333333"/>
          <w:sz w:val="20"/>
          <w:szCs w:val="20"/>
        </w:rPr>
        <w:t xml:space="preserve">Nationwide Building Society </w:t>
      </w:r>
      <w:r>
        <w:rPr>
          <w:rFonts w:ascii="Times New Roman" w:eastAsia="Times New Roman" w:hAnsi="Times New Roman"/>
          <w:color w:val="333333"/>
          <w:sz w:val="20"/>
          <w:szCs w:val="20"/>
        </w:rPr>
        <w:t xml:space="preserve">clients on </w:t>
      </w:r>
      <w:r>
        <w:rPr>
          <w:rFonts w:ascii="Times New Roman" w:eastAsia="Times New Roman" w:hAnsi="Times New Roman"/>
          <w:color w:val="333333"/>
          <w:sz w:val="20"/>
          <w:szCs w:val="20"/>
        </w:rPr>
        <w:t>various b</w:t>
      </w:r>
      <w:r>
        <w:rPr>
          <w:rFonts w:ascii="Times New Roman" w:eastAsia="Times New Roman" w:hAnsi="Times New Roman"/>
          <w:color w:val="333333"/>
          <w:sz w:val="20"/>
          <w:szCs w:val="20"/>
        </w:rPr>
        <w:t>anking Payment applications.</w:t>
      </w:r>
    </w:p>
    <w:p>
      <w:pPr>
        <w:pStyle w:val="style0"/>
        <w:numPr>
          <w:ilvl w:val="0"/>
          <w:numId w:val="5"/>
        </w:numPr>
        <w:shd w:val="clear" w:color="auto" w:fill="ffffff"/>
        <w:spacing w:after="0" w:lineRule="auto" w:line="276"/>
        <w:rPr>
          <w:rFonts w:ascii="Times New Roman" w:eastAsia="Times New Roman" w:hAnsi="Times New Roman"/>
          <w:sz w:val="20"/>
          <w:szCs w:val="20"/>
        </w:rPr>
      </w:pPr>
      <w:r>
        <w:rPr>
          <w:rFonts w:ascii="Times New Roman" w:eastAsia="Times New Roman" w:hAnsi="Times New Roman"/>
          <w:color w:val="333333"/>
          <w:sz w:val="20"/>
          <w:szCs w:val="20"/>
        </w:rPr>
        <w:t>Have experience in Fraud solution like</w:t>
      </w:r>
      <w:r>
        <w:rPr>
          <w:rFonts w:ascii="Times New Roman" w:eastAsia="Times New Roman" w:hAnsi="Times New Roman"/>
          <w:color w:val="333333"/>
          <w:sz w:val="20"/>
          <w:szCs w:val="20"/>
        </w:rPr>
        <w:t xml:space="preserve"> Hotlist scanni</w:t>
      </w:r>
      <w:r>
        <w:rPr>
          <w:rFonts w:ascii="Times New Roman" w:eastAsia="Times New Roman" w:hAnsi="Times New Roman"/>
          <w:color w:val="333333"/>
          <w:sz w:val="20"/>
          <w:szCs w:val="20"/>
        </w:rPr>
        <w:t xml:space="preserve">ng of Chaps/Swift/SEPA </w:t>
      </w:r>
      <w:r>
        <w:rPr>
          <w:rFonts w:ascii="Times New Roman" w:eastAsia="Times New Roman" w:hAnsi="Times New Roman"/>
          <w:color w:val="333333"/>
          <w:sz w:val="20"/>
          <w:szCs w:val="20"/>
        </w:rPr>
        <w:t>payments,</w:t>
      </w:r>
      <w:r>
        <w:rPr>
          <w:rFonts w:ascii="Times New Roman" w:eastAsia="Times New Roman" w:hAnsi="Times New Roman"/>
          <w:color w:val="333333"/>
          <w:sz w:val="20"/>
          <w:szCs w:val="20"/>
        </w:rPr>
        <w:t xml:space="preserve"> Fircosoft Screening of payments.</w:t>
      </w:r>
    </w:p>
    <w:p>
      <w:pPr>
        <w:pStyle w:val="style179"/>
        <w:numPr>
          <w:ilvl w:val="0"/>
          <w:numId w:val="5"/>
        </w:numPr>
        <w:shd w:val="clear" w:color="auto" w:fill="ffffff"/>
        <w:spacing w:after="0" w:lineRule="auto" w:line="276"/>
        <w:rPr>
          <w:rFonts w:ascii="Times New Roman" w:eastAsia="Times New Roman" w:hAnsi="Times New Roman"/>
          <w:sz w:val="20"/>
          <w:szCs w:val="20"/>
        </w:rPr>
      </w:pPr>
      <w:r>
        <w:rPr>
          <w:rFonts w:ascii="Times New Roman" w:eastAsia="Times New Roman" w:hAnsi="Times New Roman"/>
          <w:color w:val="333333"/>
          <w:sz w:val="20"/>
          <w:szCs w:val="20"/>
        </w:rPr>
        <w:t>Have worked in payment area of Payments Platform</w:t>
      </w:r>
      <w:r>
        <w:rPr>
          <w:rFonts w:ascii="Times New Roman" w:eastAsia="Times New Roman" w:hAnsi="Times New Roman"/>
          <w:color w:val="333333"/>
          <w:sz w:val="20"/>
          <w:szCs w:val="20"/>
        </w:rPr>
        <w:t xml:space="preserve"> (Bulk and </w:t>
      </w:r>
      <w:r>
        <w:rPr>
          <w:rFonts w:ascii="Times New Roman" w:eastAsia="Times New Roman" w:hAnsi="Times New Roman"/>
          <w:color w:val="333333"/>
          <w:sz w:val="20"/>
          <w:szCs w:val="20"/>
        </w:rPr>
        <w:t xml:space="preserve">Faster Payments </w:t>
      </w:r>
      <w:r>
        <w:rPr>
          <w:rFonts w:ascii="Times New Roman" w:eastAsia="Times New Roman" w:hAnsi="Times New Roman"/>
          <w:color w:val="333333"/>
          <w:sz w:val="20"/>
          <w:szCs w:val="20"/>
        </w:rPr>
        <w:t>NRT)</w:t>
      </w:r>
      <w:r>
        <w:rPr>
          <w:rFonts w:ascii="Times New Roman" w:eastAsia="Times New Roman" w:hAnsi="Times New Roman"/>
          <w:color w:val="333333"/>
          <w:sz w:val="20"/>
          <w:szCs w:val="20"/>
        </w:rPr>
        <w:t>, Chaps/Swift and SEPA</w:t>
      </w:r>
      <w:r>
        <w:rPr>
          <w:rFonts w:ascii="Times New Roman" w:eastAsia="Times New Roman" w:hAnsi="Times New Roman"/>
          <w:color w:val="333333"/>
          <w:sz w:val="20"/>
          <w:szCs w:val="20"/>
        </w:rPr>
        <w:t xml:space="preserve"> MT103</w:t>
      </w:r>
      <w:r>
        <w:rPr>
          <w:rFonts w:ascii="Times New Roman" w:eastAsia="Times New Roman" w:hAnsi="Times New Roman"/>
          <w:color w:val="333333"/>
          <w:sz w:val="20"/>
          <w:szCs w:val="20"/>
        </w:rPr>
        <w:t xml:space="preserve"> processing</w:t>
      </w:r>
      <w:r>
        <w:rPr>
          <w:rFonts w:ascii="Times New Roman" w:eastAsia="Times New Roman" w:hAnsi="Times New Roman"/>
          <w:color w:val="333333"/>
          <w:sz w:val="20"/>
          <w:szCs w:val="20"/>
        </w:rPr>
        <w:t xml:space="preserve">, </w:t>
      </w:r>
      <w:r>
        <w:rPr>
          <w:rFonts w:ascii="Times New Roman" w:eastAsia="Times New Roman" w:hAnsi="Times New Roman"/>
          <w:color w:val="333333"/>
          <w:sz w:val="20"/>
          <w:szCs w:val="20"/>
        </w:rPr>
        <w:t>Iliad tool, Heartbeat and USM processing</w:t>
      </w:r>
      <w:r>
        <w:rPr>
          <w:rFonts w:ascii="Times New Roman" w:eastAsia="Times New Roman" w:hAnsi="Times New Roman"/>
          <w:color w:val="333333"/>
          <w:sz w:val="20"/>
          <w:szCs w:val="20"/>
        </w:rPr>
        <w:t xml:space="preserve">, UI’s, Accounting &amp; Reconciliation, HSBC &amp; PGMS </w:t>
      </w:r>
      <w:r>
        <w:rPr>
          <w:rFonts w:ascii="Times New Roman" w:eastAsia="Times New Roman" w:hAnsi="Times New Roman"/>
          <w:color w:val="333333"/>
          <w:sz w:val="20"/>
          <w:szCs w:val="20"/>
        </w:rPr>
        <w:t>Gateways, FTS</w:t>
      </w:r>
      <w:r>
        <w:rPr>
          <w:rFonts w:ascii="Times New Roman" w:eastAsia="Times New Roman" w:hAnsi="Times New Roman"/>
          <w:color w:val="333333"/>
          <w:sz w:val="20"/>
          <w:szCs w:val="20"/>
        </w:rPr>
        <w:t>&amp; SABBS transfer, Data Migration,</w:t>
      </w:r>
      <w:r>
        <w:rPr>
          <w:rFonts w:ascii="Times New Roman" w:eastAsia="Times New Roman" w:hAnsi="Times New Roman"/>
          <w:color w:val="333333"/>
          <w:sz w:val="20"/>
          <w:szCs w:val="20"/>
        </w:rPr>
        <w:t xml:space="preserve"> Agile Ways of working.</w:t>
      </w:r>
    </w:p>
    <w:p>
      <w:pPr>
        <w:pStyle w:val="style179"/>
        <w:numPr>
          <w:ilvl w:val="0"/>
          <w:numId w:val="5"/>
        </w:numPr>
        <w:shd w:val="clear" w:color="auto" w:fill="ffffff"/>
        <w:spacing w:after="0" w:lineRule="auto" w:line="276"/>
        <w:rPr>
          <w:rFonts w:ascii="Times New Roman" w:eastAsia="Times New Roman" w:hAnsi="Times New Roman"/>
          <w:sz w:val="20"/>
          <w:szCs w:val="20"/>
        </w:rPr>
      </w:pPr>
      <w:r>
        <w:rPr>
          <w:rFonts w:ascii="Times New Roman" w:eastAsia="Times New Roman" w:hAnsi="Times New Roman"/>
          <w:color w:val="333333"/>
          <w:sz w:val="20"/>
          <w:szCs w:val="20"/>
        </w:rPr>
        <w:t>Hands-on experience in Chaps, Swift, S</w:t>
      </w:r>
      <w:r>
        <w:rPr>
          <w:rFonts w:ascii="Times New Roman" w:eastAsia="Times New Roman" w:hAnsi="Times New Roman"/>
          <w:color w:val="333333"/>
          <w:sz w:val="20"/>
          <w:szCs w:val="20"/>
        </w:rPr>
        <w:t>EPA</w:t>
      </w:r>
      <w:r>
        <w:rPr>
          <w:rFonts w:ascii="Times New Roman" w:eastAsia="Times New Roman" w:hAnsi="Times New Roman"/>
          <w:color w:val="333333"/>
          <w:sz w:val="20"/>
          <w:szCs w:val="20"/>
        </w:rPr>
        <w:t xml:space="preserve"> payments and MT103 file processing. Involved in extensive testing of SEPA reports from HSBC during the SEPA SIT project.</w:t>
      </w:r>
    </w:p>
    <w:p>
      <w:pPr>
        <w:pStyle w:val="style179"/>
        <w:numPr>
          <w:ilvl w:val="0"/>
          <w:numId w:val="5"/>
        </w:numPr>
        <w:shd w:val="clear" w:color="auto" w:fill="ffffff"/>
        <w:spacing w:after="0" w:lineRule="auto" w:line="276"/>
        <w:rPr>
          <w:rFonts w:ascii="Times New Roman" w:eastAsia="Times New Roman" w:hAnsi="Times New Roman"/>
          <w:sz w:val="20"/>
          <w:szCs w:val="20"/>
        </w:rPr>
      </w:pPr>
      <w:r>
        <w:rPr>
          <w:rFonts w:ascii="Times New Roman" w:eastAsia="Times New Roman" w:hAnsi="Times New Roman"/>
          <w:color w:val="333333"/>
          <w:sz w:val="20"/>
          <w:szCs w:val="20"/>
        </w:rPr>
        <w:t>Worked</w:t>
      </w:r>
      <w:r>
        <w:rPr>
          <w:rFonts w:ascii="Times New Roman" w:eastAsia="Times New Roman" w:hAnsi="Times New Roman"/>
          <w:color w:val="333333"/>
          <w:sz w:val="20"/>
          <w:szCs w:val="20"/>
        </w:rPr>
        <w:t xml:space="preserve"> in automating web application using Selenium Web driver</w:t>
      </w:r>
      <w:r>
        <w:rPr>
          <w:rFonts w:ascii="Times New Roman" w:eastAsia="Times New Roman" w:hAnsi="Times New Roman"/>
          <w:color w:val="333333"/>
          <w:sz w:val="20"/>
          <w:szCs w:val="20"/>
        </w:rPr>
        <w:t>, Test NG</w:t>
      </w:r>
      <w:r>
        <w:rPr>
          <w:rFonts w:ascii="Times New Roman" w:eastAsia="Times New Roman" w:hAnsi="Times New Roman"/>
          <w:color w:val="333333"/>
          <w:sz w:val="20"/>
          <w:szCs w:val="20"/>
        </w:rPr>
        <w:t>.</w:t>
      </w:r>
      <w:r>
        <w:rPr>
          <w:rFonts w:ascii="Times New Roman" w:eastAsia="Times New Roman" w:hAnsi="Times New Roman"/>
          <w:color w:val="333333"/>
          <w:sz w:val="20"/>
          <w:szCs w:val="20"/>
        </w:rPr>
        <w:t xml:space="preserve"> </w:t>
      </w:r>
      <w:r>
        <w:rPr>
          <w:rFonts w:ascii="Times New Roman" w:eastAsia="Times New Roman" w:hAnsi="Times New Roman"/>
          <w:color w:val="333333"/>
          <w:sz w:val="20"/>
          <w:szCs w:val="20"/>
        </w:rPr>
        <w:t xml:space="preserve">Have worked on </w:t>
      </w:r>
      <w:r>
        <w:rPr>
          <w:rFonts w:ascii="Times New Roman" w:eastAsia="Times New Roman" w:hAnsi="Times New Roman"/>
          <w:color w:val="333333"/>
          <w:sz w:val="20"/>
          <w:szCs w:val="20"/>
        </w:rPr>
        <w:t xml:space="preserve">FX </w:t>
      </w:r>
      <w:r>
        <w:rPr>
          <w:rFonts w:ascii="Times New Roman" w:eastAsia="Times New Roman" w:hAnsi="Times New Roman"/>
          <w:color w:val="333333"/>
          <w:sz w:val="20"/>
          <w:szCs w:val="20"/>
        </w:rPr>
        <w:t xml:space="preserve">web </w:t>
      </w:r>
      <w:r>
        <w:rPr>
          <w:rFonts w:ascii="Times New Roman" w:eastAsia="Times New Roman" w:hAnsi="Times New Roman"/>
          <w:color w:val="333333"/>
          <w:sz w:val="20"/>
          <w:szCs w:val="20"/>
        </w:rPr>
        <w:t>service operations testing using SOAP UI.</w:t>
      </w:r>
    </w:p>
    <w:p>
      <w:pPr>
        <w:pStyle w:val="style0"/>
        <w:numPr>
          <w:ilvl w:val="0"/>
          <w:numId w:val="5"/>
        </w:numPr>
        <w:spacing w:after="0" w:lineRule="auto" w:line="360"/>
        <w:jc w:val="both"/>
        <w:rPr>
          <w:rFonts w:ascii="Times New Roman" w:eastAsia="Times New Roman" w:hAnsi="Times New Roman"/>
          <w:sz w:val="20"/>
          <w:szCs w:val="20"/>
        </w:rPr>
      </w:pPr>
      <w:r>
        <w:rPr>
          <w:rFonts w:ascii="Times New Roman" w:eastAsia="Times New Roman" w:hAnsi="Times New Roman"/>
          <w:sz w:val="20"/>
          <w:szCs w:val="20"/>
        </w:rPr>
        <w:t>Worked on Agile methodology and have been actively participating in Scrum ceremonies (Scrum call, Sprint planning, Reviews and Retro and Backlog refinement sessions).</w:t>
      </w:r>
    </w:p>
    <w:p>
      <w:pPr>
        <w:pStyle w:val="style0"/>
        <w:numPr>
          <w:ilvl w:val="0"/>
          <w:numId w:val="5"/>
        </w:numPr>
        <w:spacing w:after="0" w:lineRule="auto" w:line="360"/>
        <w:jc w:val="both"/>
        <w:rPr>
          <w:rFonts w:ascii="Times New Roman" w:eastAsia="Times New Roman" w:hAnsi="Times New Roman"/>
          <w:sz w:val="20"/>
          <w:szCs w:val="20"/>
        </w:rPr>
      </w:pPr>
      <w:r>
        <w:rPr>
          <w:rFonts w:ascii="Times New Roman" w:eastAsia="Times New Roman" w:hAnsi="Times New Roman"/>
          <w:sz w:val="20"/>
          <w:szCs w:val="20"/>
        </w:rPr>
        <w:t>Proficient in System Testing, SIT, UAT, Regression and Smoke Testing.</w:t>
      </w:r>
    </w:p>
    <w:p>
      <w:pPr>
        <w:pStyle w:val="style0"/>
        <w:numPr>
          <w:ilvl w:val="0"/>
          <w:numId w:val="5"/>
        </w:numPr>
        <w:spacing w:after="0" w:lineRule="auto" w:line="360"/>
        <w:jc w:val="both"/>
        <w:rPr>
          <w:rFonts w:ascii="Times New Roman" w:eastAsia="Times New Roman" w:hAnsi="Times New Roman"/>
          <w:sz w:val="20"/>
          <w:szCs w:val="20"/>
        </w:rPr>
      </w:pPr>
      <w:r>
        <w:rPr>
          <w:rFonts w:ascii="Times New Roman" w:eastAsia="Times New Roman" w:hAnsi="Times New Roman"/>
          <w:sz w:val="20"/>
          <w:szCs w:val="20"/>
        </w:rPr>
        <w:t xml:space="preserve">Ability to learn new skills quickly and </w:t>
      </w:r>
      <w:r>
        <w:rPr>
          <w:rFonts w:ascii="Times New Roman" w:eastAsia="Times New Roman" w:hAnsi="Times New Roman"/>
          <w:sz w:val="20"/>
          <w:szCs w:val="20"/>
        </w:rPr>
        <w:t xml:space="preserve">add </w:t>
      </w:r>
      <w:r>
        <w:rPr>
          <w:rFonts w:ascii="Times New Roman" w:eastAsia="Times New Roman" w:hAnsi="Times New Roman"/>
          <w:sz w:val="20"/>
          <w:szCs w:val="20"/>
        </w:rPr>
        <w:t>value</w:t>
      </w:r>
      <w:r>
        <w:rPr>
          <w:rFonts w:ascii="Times New Roman" w:eastAsia="Times New Roman" w:hAnsi="Times New Roman"/>
          <w:sz w:val="20"/>
          <w:szCs w:val="20"/>
        </w:rPr>
        <w:t xml:space="preserve"> to the team</w:t>
      </w:r>
      <w:r>
        <w:rPr>
          <w:rFonts w:ascii="Times New Roman" w:eastAsia="Times New Roman" w:hAnsi="Times New Roman"/>
          <w:sz w:val="20"/>
          <w:szCs w:val="20"/>
        </w:rPr>
        <w:t xml:space="preserve"> by being an </w:t>
      </w:r>
      <w:r>
        <w:rPr>
          <w:rFonts w:ascii="Times New Roman" w:eastAsia="Times New Roman" w:hAnsi="Times New Roman"/>
          <w:sz w:val="20"/>
          <w:szCs w:val="20"/>
        </w:rPr>
        <w:t>independent contributor.</w:t>
      </w:r>
    </w:p>
    <w:p>
      <w:pPr>
        <w:pStyle w:val="style179"/>
        <w:spacing w:after="0"/>
        <w:ind w:left="0" w:firstLine="0"/>
        <w:rPr>
          <w:rFonts w:ascii="Times New Roman" w:hAnsi="Times New Roman"/>
          <w:sz w:val="20"/>
          <w:szCs w:val="20"/>
        </w:rPr>
      </w:pPr>
      <w:r>
        <w:rPr>
          <w:rFonts w:ascii="Times New Roman Bold" w:cs="Times New Roman Bold" w:hAnsi="Times New Roman Bold"/>
          <w:b/>
          <w:spacing w:val="40"/>
        </w:rPr>
        <w:t>SKILLS</w:t>
      </w:r>
      <w:r>
        <w:rPr>
          <w:rFonts w:ascii="Times New Roman Bold" w:cs="Times New Roman Bold" w:hAnsi="Times New Roman Bold"/>
          <w:b/>
          <w:spacing w:val="40"/>
          <w:sz w:val="24"/>
          <w:szCs w:val="24"/>
        </w:rPr>
        <w:t xml:space="preserve">: </w:t>
      </w:r>
      <w:r>
        <w:rPr>
          <w:rFonts w:ascii="Times New Roman" w:hAnsi="Times New Roman"/>
          <w:sz w:val="20"/>
          <w:szCs w:val="20"/>
        </w:rPr>
        <w:t xml:space="preserve">Test Planning, Test </w:t>
      </w:r>
      <w:r>
        <w:rPr>
          <w:rFonts w:ascii="Times New Roman" w:hAnsi="Times New Roman"/>
          <w:sz w:val="20"/>
          <w:szCs w:val="20"/>
        </w:rPr>
        <w:t xml:space="preserve">Resource </w:t>
      </w:r>
      <w:r>
        <w:rPr>
          <w:rFonts w:ascii="Times New Roman" w:hAnsi="Times New Roman"/>
          <w:sz w:val="20"/>
          <w:szCs w:val="20"/>
        </w:rPr>
        <w:t>Estimation</w:t>
      </w:r>
      <w:r>
        <w:rPr>
          <w:rFonts w:ascii="Times New Roman" w:hAnsi="Times New Roman"/>
          <w:sz w:val="20"/>
          <w:szCs w:val="20"/>
        </w:rPr>
        <w:t xml:space="preserve"> for new demand</w:t>
      </w:r>
      <w:r>
        <w:rPr>
          <w:rFonts w:ascii="Times New Roman" w:hAnsi="Times New Roman"/>
          <w:sz w:val="20"/>
          <w:szCs w:val="20"/>
        </w:rPr>
        <w:t>, Test Preparation &amp; Execution, Functional testing of systems under test</w:t>
      </w:r>
      <w:r>
        <w:rPr>
          <w:rFonts w:ascii="Times New Roman" w:hAnsi="Times New Roman"/>
          <w:sz w:val="20"/>
          <w:szCs w:val="20"/>
        </w:rPr>
        <w:t>, Agile testing</w:t>
      </w:r>
      <w:r>
        <w:rPr>
          <w:rFonts w:ascii="Times New Roman" w:hAnsi="Times New Roman"/>
          <w:sz w:val="20"/>
          <w:szCs w:val="20"/>
        </w:rPr>
        <w:t xml:space="preserve">, </w:t>
      </w:r>
      <w:r>
        <w:rPr>
          <w:rFonts w:ascii="Times New Roman" w:hAnsi="Times New Roman"/>
          <w:sz w:val="20"/>
          <w:szCs w:val="20"/>
        </w:rPr>
        <w:t xml:space="preserve">API &amp; </w:t>
      </w:r>
      <w:r>
        <w:rPr>
          <w:rFonts w:ascii="Times New Roman" w:hAnsi="Times New Roman"/>
          <w:sz w:val="20"/>
          <w:szCs w:val="20"/>
        </w:rPr>
        <w:t>Web services</w:t>
      </w:r>
      <w:r>
        <w:rPr>
          <w:rFonts w:ascii="Times New Roman" w:hAnsi="Times New Roman"/>
          <w:sz w:val="20"/>
          <w:szCs w:val="20"/>
        </w:rPr>
        <w:t xml:space="preserve"> Testing (SOAP</w:t>
      </w:r>
      <w:r>
        <w:rPr>
          <w:rFonts w:ascii="Times New Roman" w:hAnsi="Times New Roman"/>
          <w:sz w:val="20"/>
          <w:szCs w:val="20"/>
        </w:rPr>
        <w:t>)</w:t>
      </w:r>
      <w:r>
        <w:rPr>
          <w:rFonts w:ascii="Times New Roman" w:hAnsi="Times New Roman"/>
          <w:sz w:val="20"/>
          <w:szCs w:val="20"/>
        </w:rPr>
        <w:t>,</w:t>
      </w:r>
      <w:r>
        <w:rPr>
          <w:rFonts w:ascii="Times New Roman" w:hAnsi="Times New Roman"/>
          <w:sz w:val="20"/>
          <w:szCs w:val="20"/>
        </w:rPr>
        <w:t xml:space="preserve"> Novice in Selenium Web driver</w:t>
      </w:r>
      <w:r>
        <w:rPr>
          <w:rFonts w:ascii="Times New Roman" w:hAnsi="Times New Roman"/>
          <w:sz w:val="20"/>
          <w:szCs w:val="20"/>
        </w:rPr>
        <w:t xml:space="preserve">, </w:t>
      </w:r>
      <w:r>
        <w:rPr>
          <w:rFonts w:ascii="Times New Roman" w:hAnsi="Times New Roman"/>
          <w:sz w:val="20"/>
          <w:szCs w:val="20"/>
        </w:rPr>
        <w:t xml:space="preserve">TESTNG, </w:t>
      </w:r>
      <w:r>
        <w:rPr>
          <w:rFonts w:ascii="Times New Roman" w:hAnsi="Times New Roman"/>
          <w:sz w:val="20"/>
          <w:szCs w:val="20"/>
        </w:rPr>
        <w:t>Scrum Ceremonies.</w:t>
      </w:r>
      <w:r>
        <w:rPr>
          <w:rFonts w:ascii="Times New Roman" w:hAnsi="Times New Roman"/>
          <w:sz w:val="20"/>
          <w:szCs w:val="20"/>
        </w:rPr>
        <w:t xml:space="preserve"> ISTQB Foundation</w:t>
      </w:r>
      <w:r>
        <w:rPr>
          <w:rFonts w:ascii="Times New Roman" w:hAnsi="Times New Roman"/>
          <w:sz w:val="20"/>
          <w:szCs w:val="20"/>
        </w:rPr>
        <w:t xml:space="preserve"> and </w:t>
      </w:r>
      <w:r>
        <w:rPr>
          <w:rFonts w:ascii="Times New Roman" w:hAnsi="Times New Roman"/>
          <w:sz w:val="20"/>
          <w:szCs w:val="20"/>
        </w:rPr>
        <w:t>PSM Certified Practitioner, GIT, BDD (Cucumber).</w:t>
      </w:r>
    </w:p>
    <w:p>
      <w:pPr>
        <w:pStyle w:val="style179"/>
        <w:spacing w:after="0"/>
        <w:ind w:left="0" w:firstLine="0"/>
        <w:rPr>
          <w:rFonts w:ascii="Times New Roman" w:hAnsi="Times New Roman"/>
          <w:sz w:val="20"/>
          <w:szCs w:val="20"/>
        </w:rPr>
      </w:pPr>
    </w:p>
    <w:p>
      <w:pPr>
        <w:pStyle w:val="style179"/>
        <w:spacing w:after="0"/>
        <w:ind w:left="0" w:firstLine="0"/>
        <w:rPr>
          <w:rFonts w:ascii="Times New Roman Bold" w:cs="Times New Roman Bold" w:hAnsi="Times New Roman Bold"/>
          <w:b/>
          <w:spacing w:val="40"/>
        </w:rPr>
      </w:pPr>
      <w:r>
        <w:rPr>
          <w:rFonts w:ascii="Times New Roman Bold" w:cs="Times New Roman Bold" w:hAnsi="Times New Roman Bold"/>
          <w:b/>
          <w:spacing w:val="40"/>
        </w:rPr>
        <w:t>Tools:</w:t>
      </w:r>
      <w:r>
        <w:rPr>
          <w:rFonts w:ascii="Times New Roman" w:hAnsi="Times New Roman"/>
          <w:sz w:val="20"/>
          <w:szCs w:val="20"/>
        </w:rPr>
        <w:t xml:space="preserve"> </w:t>
      </w:r>
      <w:r>
        <w:rPr>
          <w:rFonts w:ascii="Times New Roman" w:hAnsi="Times New Roman"/>
          <w:sz w:val="20"/>
          <w:szCs w:val="20"/>
        </w:rPr>
        <w:t xml:space="preserve">Iliad T3 V7, HP ALM, Agile Requirement Designer, </w:t>
      </w:r>
      <w:r>
        <w:rPr>
          <w:rFonts w:ascii="Times New Roman" w:hAnsi="Times New Roman"/>
          <w:sz w:val="20"/>
          <w:szCs w:val="20"/>
        </w:rPr>
        <w:t xml:space="preserve">SOAP UI, </w:t>
      </w:r>
      <w:r>
        <w:rPr>
          <w:rFonts w:ascii="Times New Roman" w:hAnsi="Times New Roman"/>
          <w:sz w:val="20"/>
          <w:szCs w:val="20"/>
        </w:rPr>
        <w:t>Eclipse</w:t>
      </w:r>
      <w:r>
        <w:rPr>
          <w:rFonts w:ascii="Times New Roman" w:hAnsi="Times New Roman"/>
          <w:sz w:val="20"/>
          <w:szCs w:val="20"/>
        </w:rPr>
        <w:t>, GIT</w:t>
      </w:r>
      <w:r>
        <w:rPr>
          <w:rFonts w:ascii="Times New Roman" w:hAnsi="Times New Roman"/>
          <w:sz w:val="20"/>
          <w:szCs w:val="20"/>
        </w:rPr>
        <w:t>, Jira</w:t>
      </w:r>
      <w:r>
        <w:rPr>
          <w:rFonts w:ascii="Times New Roman" w:hAnsi="Times New Roman"/>
          <w:sz w:val="20"/>
          <w:szCs w:val="20"/>
        </w:rPr>
        <w:t xml:space="preserve"> and Confluence</w:t>
      </w:r>
      <w:r>
        <w:rPr>
          <w:rFonts w:ascii="Times New Roman" w:hAnsi="Times New Roman"/>
          <w:sz w:val="20"/>
          <w:szCs w:val="20"/>
        </w:rPr>
        <w:t>.</w:t>
      </w:r>
    </w:p>
    <w:p>
      <w:pPr>
        <w:pStyle w:val="style179"/>
        <w:spacing w:after="0"/>
        <w:ind w:left="0" w:firstLine="0"/>
        <w:rPr>
          <w:rFonts w:ascii="Times New Roman" w:hAnsi="Times New Roman"/>
          <w:sz w:val="20"/>
          <w:szCs w:val="20"/>
        </w:rPr>
      </w:pPr>
    </w:p>
    <w:p>
      <w:pPr>
        <w:pStyle w:val="style179"/>
        <w:spacing w:after="0"/>
        <w:ind w:left="0" w:firstLine="0"/>
        <w:rPr>
          <w:rFonts w:ascii="Times New Roman" w:hAnsi="Times New Roman"/>
          <w:sz w:val="20"/>
          <w:szCs w:val="20"/>
        </w:rPr>
      </w:pPr>
      <w:r>
        <w:rPr>
          <w:rFonts w:ascii="Times New Roman Bold" w:cs="Times New Roman Bold" w:hAnsi="Times New Roman Bold"/>
          <w:b/>
          <w:spacing w:val="40"/>
        </w:rPr>
        <w:t xml:space="preserve">AREAS OF INTEREST: </w:t>
      </w:r>
      <w:r>
        <w:rPr>
          <w:rFonts w:ascii="Times New Roman" w:hAnsi="Times New Roman"/>
          <w:sz w:val="20"/>
          <w:szCs w:val="20"/>
        </w:rPr>
        <w:t>Functional</w:t>
      </w:r>
      <w:r>
        <w:rPr>
          <w:rFonts w:ascii="Times New Roman" w:hAnsi="Times New Roman"/>
          <w:sz w:val="20"/>
          <w:szCs w:val="20"/>
        </w:rPr>
        <w:t xml:space="preserve"> Testing, </w:t>
      </w:r>
      <w:r>
        <w:rPr>
          <w:rFonts w:ascii="Times New Roman" w:hAnsi="Times New Roman"/>
          <w:sz w:val="20"/>
          <w:szCs w:val="20"/>
        </w:rPr>
        <w:t>Banking</w:t>
      </w:r>
      <w:r>
        <w:rPr>
          <w:rFonts w:ascii="Times New Roman" w:hAnsi="Times New Roman"/>
          <w:sz w:val="20"/>
          <w:szCs w:val="20"/>
        </w:rPr>
        <w:t xml:space="preserve">, </w:t>
      </w:r>
      <w:r>
        <w:rPr>
          <w:rFonts w:ascii="Times New Roman" w:hAnsi="Times New Roman"/>
          <w:sz w:val="20"/>
          <w:szCs w:val="20"/>
        </w:rPr>
        <w:t>Payments</w:t>
      </w:r>
      <w:r>
        <w:rPr>
          <w:rFonts w:ascii="Times New Roman" w:hAnsi="Times New Roman"/>
          <w:sz w:val="20"/>
          <w:szCs w:val="20"/>
        </w:rPr>
        <w:t xml:space="preserve"> domain</w:t>
      </w:r>
      <w:r>
        <w:rPr>
          <w:rFonts w:ascii="Times New Roman" w:hAnsi="Times New Roman"/>
          <w:sz w:val="20"/>
          <w:szCs w:val="20"/>
        </w:rPr>
        <w:t xml:space="preserve">, </w:t>
      </w:r>
      <w:r>
        <w:rPr>
          <w:rFonts w:ascii="Times New Roman" w:hAnsi="Times New Roman"/>
          <w:sz w:val="20"/>
          <w:szCs w:val="20"/>
        </w:rPr>
        <w:t>Stock Markets &amp; Investing</w:t>
      </w:r>
      <w:r>
        <w:rPr>
          <w:rFonts w:ascii="Times New Roman" w:hAnsi="Times New Roman"/>
          <w:sz w:val="20"/>
          <w:szCs w:val="20"/>
        </w:rPr>
        <w:t xml:space="preserve">. </w:t>
      </w:r>
    </w:p>
    <w:p>
      <w:pPr>
        <w:pStyle w:val="style179"/>
        <w:spacing w:after="0"/>
        <w:ind w:left="0" w:firstLine="0"/>
        <w:rPr>
          <w:rFonts w:ascii="Times New Roman Bold" w:cs="Times New Roman Bold" w:hAnsi="Times New Roman Bold"/>
          <w:b/>
          <w:spacing w:val="40"/>
          <w:sz w:val="20"/>
          <w:szCs w:val="20"/>
        </w:rPr>
      </w:pPr>
    </w:p>
    <w:p>
      <w:pPr>
        <w:pStyle w:val="style0"/>
        <w:spacing w:after="0" w:lineRule="auto" w:line="360"/>
        <w:ind w:left="0" w:firstLine="0"/>
        <w:jc w:val="both"/>
        <w:rPr>
          <w:rFonts w:ascii="Times New Roman Bold" w:cs="Times New Roman Bold" w:eastAsia="Times New Roman" w:hAnsi="Times New Roman Bold"/>
          <w:caps/>
          <w:spacing w:val="40"/>
        </w:rPr>
      </w:pPr>
      <w:r>
        <w:rPr>
          <w:rFonts w:ascii="Times New Roman Bold" w:cs="Times New Roman Bold" w:eastAsia="Times New Roman" w:hAnsi="Times New Roman Bold"/>
          <w:caps/>
          <w:spacing w:val="40"/>
        </w:rPr>
        <w:t>Projects Involved:</w:t>
      </w:r>
    </w:p>
    <w:p>
      <w:pPr>
        <w:pStyle w:val="style179"/>
        <w:numPr>
          <w:ilvl w:val="0"/>
          <w:numId w:val="15"/>
        </w:numPr>
        <w:spacing w:after="0" w:lineRule="auto" w:line="360"/>
        <w:jc w:val="both"/>
        <w:rPr>
          <w:rFonts w:ascii="Times New Roman Bold" w:cs="Times New Roman Bold" w:eastAsia="Times New Roman" w:hAnsi="Times New Roman Bold"/>
          <w:caps/>
          <w:spacing w:val="40"/>
        </w:rPr>
      </w:pPr>
      <w:r>
        <w:rPr>
          <w:rFonts w:ascii="Times New Roman Bold" w:cs="Times New Roman Bold" w:eastAsia="Times New Roman" w:hAnsi="Times New Roman Bold"/>
          <w:caps/>
          <w:spacing w:val="40"/>
        </w:rPr>
        <w:t xml:space="preserve"> Test Automation (Live Projects)</w:t>
      </w:r>
    </w:p>
    <w:p>
      <w:pPr>
        <w:pStyle w:val="style179"/>
        <w:numPr>
          <w:ilvl w:val="0"/>
          <w:numId w:val="16"/>
        </w:numPr>
        <w:spacing w:after="0" w:lineRule="auto" w:line="360"/>
        <w:jc w:val="both"/>
        <w:rPr>
          <w:rFonts w:ascii="Times New Roman" w:hAnsi="Times New Roman"/>
          <w:sz w:val="20"/>
          <w:szCs w:val="20"/>
        </w:rPr>
      </w:pPr>
      <w:r>
        <w:rPr>
          <w:rFonts w:ascii="Times New Roman" w:hAnsi="Times New Roman"/>
          <w:sz w:val="20"/>
          <w:szCs w:val="20"/>
        </w:rPr>
        <w:t>8 months</w:t>
      </w:r>
      <w:r>
        <w:rPr>
          <w:rFonts w:ascii="Times New Roman" w:hAnsi="Times New Roman"/>
          <w:sz w:val="20"/>
          <w:szCs w:val="20"/>
        </w:rPr>
        <w:t xml:space="preserve"> IBM Automation Training - Alchemy </w:t>
      </w:r>
      <w:r>
        <w:rPr>
          <w:rFonts w:ascii="Times New Roman" w:hAnsi="Times New Roman"/>
          <w:sz w:val="20"/>
          <w:szCs w:val="20"/>
        </w:rPr>
        <w:t xml:space="preserve">Solutions: </w:t>
      </w:r>
      <w:r>
        <w:rPr>
          <w:rFonts w:ascii="Times New Roman" w:hAnsi="Times New Roman"/>
          <w:sz w:val="20"/>
          <w:szCs w:val="20"/>
        </w:rPr>
        <w:t xml:space="preserve">Selenium &amp; API Training with Live Projects </w:t>
      </w:r>
    </w:p>
    <w:p>
      <w:pPr>
        <w:pStyle w:val="style179"/>
        <w:numPr>
          <w:ilvl w:val="0"/>
          <w:numId w:val="16"/>
        </w:numPr>
        <w:spacing w:after="0" w:lineRule="auto" w:line="360"/>
        <w:jc w:val="both"/>
        <w:rPr>
          <w:rFonts w:ascii="Times New Roman" w:hAnsi="Times New Roman"/>
          <w:sz w:val="20"/>
          <w:szCs w:val="20"/>
        </w:rPr>
      </w:pPr>
      <w:r>
        <w:rPr>
          <w:rFonts w:ascii="Times New Roman" w:hAnsi="Times New Roman"/>
          <w:b/>
          <w:bCs/>
          <w:sz w:val="20"/>
          <w:szCs w:val="20"/>
        </w:rPr>
        <w:t>Project Description:</w:t>
      </w:r>
      <w:r>
        <w:rPr>
          <w:rFonts w:ascii="Times New Roman" w:hAnsi="Times New Roman"/>
          <w:sz w:val="20"/>
          <w:szCs w:val="20"/>
        </w:rPr>
        <w:t xml:space="preserve"> I was involved in automation </w:t>
      </w:r>
      <w:r>
        <w:rPr>
          <w:rFonts w:ascii="Times New Roman" w:hAnsi="Times New Roman"/>
          <w:sz w:val="20"/>
          <w:szCs w:val="20"/>
        </w:rPr>
        <w:t>up skilling</w:t>
      </w:r>
      <w:r>
        <w:rPr>
          <w:rFonts w:ascii="Times New Roman" w:hAnsi="Times New Roman"/>
          <w:sz w:val="20"/>
          <w:szCs w:val="20"/>
        </w:rPr>
        <w:t xml:space="preserve"> program with live projects and assessments.</w:t>
      </w:r>
    </w:p>
    <w:p>
      <w:pPr>
        <w:pStyle w:val="style179"/>
        <w:numPr>
          <w:ilvl w:val="0"/>
          <w:numId w:val="16"/>
        </w:numPr>
        <w:spacing w:after="0" w:lineRule="auto" w:line="360"/>
        <w:jc w:val="both"/>
        <w:rPr>
          <w:rFonts w:ascii="Times New Roman" w:hAnsi="Times New Roman"/>
          <w:sz w:val="20"/>
          <w:szCs w:val="20"/>
        </w:rPr>
      </w:pPr>
      <w:r>
        <w:rPr>
          <w:rFonts w:ascii="Times New Roman" w:hAnsi="Times New Roman"/>
          <w:sz w:val="20"/>
          <w:szCs w:val="20"/>
        </w:rPr>
        <w:t xml:space="preserve">I have cleared the final assessment with 83% held for Selenium &amp; API. </w:t>
      </w:r>
    </w:p>
    <w:p>
      <w:pPr>
        <w:pStyle w:val="style179"/>
        <w:numPr>
          <w:ilvl w:val="0"/>
          <w:numId w:val="16"/>
        </w:numPr>
        <w:spacing w:after="0" w:lineRule="auto" w:line="360"/>
        <w:jc w:val="both"/>
        <w:rPr>
          <w:rFonts w:ascii="Times New Roman" w:hAnsi="Times New Roman"/>
          <w:sz w:val="20"/>
          <w:szCs w:val="20"/>
        </w:rPr>
      </w:pPr>
      <w:r>
        <w:rPr>
          <w:rFonts w:ascii="Times New Roman" w:hAnsi="Times New Roman"/>
          <w:b/>
          <w:bCs/>
          <w:sz w:val="20"/>
          <w:szCs w:val="20"/>
        </w:rPr>
        <w:t>Position</w:t>
      </w:r>
      <w:r>
        <w:rPr>
          <w:rFonts w:ascii="Times New Roman" w:hAnsi="Times New Roman"/>
          <w:sz w:val="20"/>
          <w:szCs w:val="20"/>
        </w:rPr>
        <w:t xml:space="preserve">: Automation Trainee; </w:t>
      </w:r>
      <w:r>
        <w:rPr>
          <w:rFonts w:ascii="Times New Roman" w:hAnsi="Times New Roman"/>
          <w:b/>
          <w:bCs/>
          <w:sz w:val="20"/>
          <w:szCs w:val="20"/>
        </w:rPr>
        <w:t>Contribution</w:t>
      </w:r>
      <w:r>
        <w:rPr>
          <w:rFonts w:ascii="Times New Roman" w:hAnsi="Times New Roman"/>
          <w:sz w:val="20"/>
          <w:szCs w:val="20"/>
        </w:rPr>
        <w:t>: Live Projects:</w:t>
      </w:r>
    </w:p>
    <w:p>
      <w:pPr>
        <w:pStyle w:val="style179"/>
        <w:numPr>
          <w:ilvl w:val="0"/>
          <w:numId w:val="16"/>
        </w:numPr>
        <w:spacing w:after="0" w:lineRule="auto" w:line="360"/>
        <w:jc w:val="both"/>
        <w:rPr>
          <w:rFonts w:ascii="Times New Roman" w:hAnsi="Times New Roman"/>
          <w:sz w:val="20"/>
          <w:szCs w:val="20"/>
        </w:rPr>
      </w:pPr>
      <w:r>
        <w:rPr>
          <w:rFonts w:ascii="Times New Roman" w:hAnsi="Times New Roman"/>
          <w:sz w:val="20"/>
          <w:szCs w:val="20"/>
        </w:rPr>
        <w:t xml:space="preserve">GIT Hub REST API Project 2. </w:t>
      </w:r>
      <w:r>
        <w:rPr>
          <w:rFonts w:ascii="Times New Roman" w:hAnsi="Times New Roman"/>
          <w:sz w:val="20"/>
          <w:szCs w:val="20"/>
        </w:rPr>
        <w:t>Sales force</w:t>
      </w:r>
      <w:r>
        <w:rPr>
          <w:rFonts w:ascii="Times New Roman" w:hAnsi="Times New Roman"/>
          <w:sz w:val="20"/>
          <w:szCs w:val="20"/>
        </w:rPr>
        <w:t xml:space="preserve"> SOAP Project 3. Selenium activity for Alchemy LMS application. 4, </w:t>
      </w:r>
      <w:r>
        <w:rPr>
          <w:rFonts w:ascii="Times New Roman" w:hAnsi="Times New Roman"/>
          <w:sz w:val="20"/>
          <w:szCs w:val="20"/>
        </w:rPr>
        <w:t>committing</w:t>
      </w:r>
      <w:r>
        <w:rPr>
          <w:rFonts w:ascii="Times New Roman" w:hAnsi="Times New Roman"/>
          <w:sz w:val="20"/>
          <w:szCs w:val="20"/>
        </w:rPr>
        <w:t xml:space="preserve"> the projects to Git Hub.</w:t>
      </w:r>
    </w:p>
    <w:p>
      <w:pPr>
        <w:pStyle w:val="style179"/>
        <w:numPr>
          <w:ilvl w:val="0"/>
          <w:numId w:val="16"/>
        </w:numPr>
        <w:spacing w:after="0" w:lineRule="auto" w:line="360"/>
        <w:jc w:val="both"/>
        <w:rPr>
          <w:rFonts w:ascii="Times New Roman" w:hAnsi="Times New Roman"/>
          <w:sz w:val="20"/>
          <w:szCs w:val="20"/>
        </w:rPr>
      </w:pPr>
      <w:r>
        <w:rPr>
          <w:rFonts w:ascii="Times New Roman" w:hAnsi="Times New Roman"/>
          <w:sz w:val="20"/>
          <w:szCs w:val="20"/>
        </w:rPr>
        <w:t xml:space="preserve">Further now in my current project, </w:t>
      </w:r>
      <w:r>
        <w:rPr>
          <w:rFonts w:ascii="Times New Roman" w:hAnsi="Times New Roman"/>
          <w:sz w:val="20"/>
          <w:szCs w:val="20"/>
        </w:rPr>
        <w:t>Used SOAP UI to simulate FX web service testing to test different currencies and FX rates</w:t>
      </w:r>
      <w:r>
        <w:rPr>
          <w:rFonts w:ascii="Times New Roman" w:hAnsi="Times New Roman"/>
          <w:sz w:val="20"/>
          <w:szCs w:val="20"/>
        </w:rPr>
        <w:t xml:space="preserve"> in Cross Border Payments Project</w:t>
      </w:r>
      <w:r>
        <w:rPr>
          <w:rFonts w:ascii="Times New Roman" w:hAnsi="Times New Roman"/>
          <w:sz w:val="20"/>
          <w:szCs w:val="20"/>
        </w:rPr>
        <w:t xml:space="preserve"> in Payments</w:t>
      </w:r>
      <w:r>
        <w:rPr>
          <w:rFonts w:ascii="Times New Roman" w:hAnsi="Times New Roman"/>
          <w:sz w:val="20"/>
          <w:szCs w:val="20"/>
        </w:rPr>
        <w:t>. As the channel consuming the service was out of our squad and changes are from that channel, we used SOAP UI for functional testing of FX Service changes.</w:t>
      </w:r>
    </w:p>
    <w:p>
      <w:pPr>
        <w:pStyle w:val="style179"/>
        <w:numPr>
          <w:ilvl w:val="1"/>
          <w:numId w:val="1"/>
        </w:numPr>
        <w:spacing w:after="0" w:lineRule="auto" w:line="360"/>
        <w:jc w:val="both"/>
        <w:rPr>
          <w:rFonts w:ascii="Times New Roman Bold" w:cs="Times New Roman Bold" w:eastAsia="Times New Roman" w:hAnsi="Times New Roman Bold"/>
          <w:caps/>
          <w:spacing w:val="40"/>
        </w:rPr>
      </w:pPr>
      <w:r>
        <w:rPr>
          <w:rFonts w:ascii="Times New Roman Bold" w:cs="Times New Roman Bold" w:eastAsia="Times New Roman" w:hAnsi="Times New Roman Bold"/>
          <w:caps/>
          <w:spacing w:val="40"/>
        </w:rPr>
        <w:t xml:space="preserve">Fircosoft </w:t>
      </w:r>
      <w:r>
        <w:rPr>
          <w:rFonts w:ascii="Times New Roman Bold" w:cs="Times New Roman Bold" w:eastAsia="Times New Roman" w:hAnsi="Times New Roman Bold"/>
          <w:caps/>
          <w:spacing w:val="40"/>
        </w:rPr>
        <w:t>Upgrade</w:t>
      </w:r>
      <w:r>
        <w:rPr>
          <w:rFonts w:ascii="Times New Roman Bold" w:cs="Times New Roman Bold" w:eastAsia="Times New Roman" w:hAnsi="Times New Roman Bold"/>
          <w:caps/>
          <w:spacing w:val="40"/>
        </w:rPr>
        <w:t>- Hot List Scanning</w:t>
      </w:r>
      <w:r>
        <w:rPr>
          <w:rFonts w:ascii="Times New Roman Bold" w:cs="Times New Roman Bold" w:eastAsia="Times New Roman" w:hAnsi="Times New Roman Bold"/>
          <w:caps/>
          <w:spacing w:val="40"/>
        </w:rPr>
        <w:t>:</w:t>
      </w:r>
    </w:p>
    <w:p>
      <w:pPr>
        <w:pStyle w:val="style179"/>
        <w:numPr>
          <w:ilvl w:val="0"/>
          <w:numId w:val="17"/>
        </w:numPr>
        <w:spacing w:after="0" w:lineRule="auto" w:line="360"/>
        <w:jc w:val="both"/>
        <w:rPr>
          <w:rFonts w:ascii="Times New Roman" w:hAnsi="Times New Roman"/>
          <w:sz w:val="20"/>
          <w:szCs w:val="20"/>
        </w:rPr>
      </w:pPr>
      <w:r>
        <w:rPr>
          <w:rFonts w:ascii="Times New Roman" w:hAnsi="Times New Roman"/>
          <w:sz w:val="20"/>
          <w:szCs w:val="20"/>
        </w:rPr>
        <w:t xml:space="preserve">The Fircosoft filtering was required to be upgraded from existing version to latest version in order to be up to date with the filtering services as per the industry </w:t>
      </w:r>
      <w:r>
        <w:rPr>
          <w:rFonts w:ascii="Times New Roman" w:hAnsi="Times New Roman"/>
          <w:sz w:val="20"/>
          <w:szCs w:val="20"/>
        </w:rPr>
        <w:t>standard. The</w:t>
      </w:r>
      <w:r>
        <w:rPr>
          <w:rFonts w:ascii="Times New Roman" w:hAnsi="Times New Roman"/>
          <w:sz w:val="20"/>
          <w:szCs w:val="20"/>
        </w:rPr>
        <w:t xml:space="preserve"> following is the high level scope delivered with the work package.</w:t>
      </w:r>
    </w:p>
    <w:p>
      <w:pPr>
        <w:pStyle w:val="style179"/>
        <w:numPr>
          <w:ilvl w:val="0"/>
          <w:numId w:val="17"/>
        </w:numPr>
        <w:spacing w:after="0" w:lineRule="auto" w:line="360"/>
        <w:jc w:val="both"/>
        <w:rPr>
          <w:rFonts w:ascii="Times New Roman" w:hAnsi="Times New Roman"/>
          <w:sz w:val="20"/>
          <w:szCs w:val="20"/>
        </w:rPr>
      </w:pPr>
      <w:r>
        <w:rPr>
          <w:rFonts w:ascii="Times New Roman" w:hAnsi="Times New Roman"/>
          <w:sz w:val="20"/>
          <w:szCs w:val="20"/>
        </w:rPr>
        <w:t>Upgrade of Fircosoft solution including all components</w:t>
      </w:r>
    </w:p>
    <w:p>
      <w:pPr>
        <w:pStyle w:val="style179"/>
        <w:numPr>
          <w:ilvl w:val="0"/>
          <w:numId w:val="17"/>
        </w:numPr>
        <w:spacing w:after="0" w:lineRule="auto" w:line="360"/>
        <w:jc w:val="both"/>
        <w:rPr>
          <w:rFonts w:ascii="Times New Roman" w:hAnsi="Times New Roman"/>
          <w:sz w:val="20"/>
          <w:szCs w:val="20"/>
        </w:rPr>
      </w:pPr>
      <w:r>
        <w:rPr>
          <w:rFonts w:ascii="Times New Roman" w:hAnsi="Times New Roman"/>
          <w:sz w:val="20"/>
          <w:szCs w:val="20"/>
        </w:rPr>
        <w:t>Ability to do add new scanning rules</w:t>
      </w:r>
    </w:p>
    <w:p>
      <w:pPr>
        <w:pStyle w:val="style179"/>
        <w:numPr>
          <w:ilvl w:val="0"/>
          <w:numId w:val="17"/>
        </w:numPr>
        <w:spacing w:after="0" w:lineRule="auto" w:line="360"/>
        <w:jc w:val="both"/>
        <w:rPr>
          <w:rFonts w:ascii="Times New Roman" w:hAnsi="Times New Roman"/>
          <w:sz w:val="20"/>
          <w:szCs w:val="20"/>
        </w:rPr>
      </w:pPr>
      <w:r>
        <w:rPr>
          <w:rFonts w:ascii="Times New Roman" w:hAnsi="Times New Roman"/>
          <w:sz w:val="20"/>
          <w:szCs w:val="20"/>
        </w:rPr>
        <w:t>Infrastructure upgrade needed to support the Fircosoft application.</w:t>
      </w:r>
    </w:p>
    <w:p>
      <w:pPr>
        <w:pStyle w:val="style179"/>
        <w:numPr>
          <w:ilvl w:val="0"/>
          <w:numId w:val="17"/>
        </w:numPr>
        <w:spacing w:after="0" w:lineRule="auto" w:line="360"/>
        <w:jc w:val="both"/>
        <w:rPr>
          <w:rFonts w:ascii="Times New Roman" w:hAnsi="Times New Roman"/>
          <w:sz w:val="20"/>
          <w:szCs w:val="20"/>
        </w:rPr>
      </w:pPr>
      <w:r>
        <w:rPr>
          <w:rFonts w:ascii="Times New Roman" w:hAnsi="Times New Roman"/>
          <w:sz w:val="20"/>
          <w:szCs w:val="20"/>
        </w:rPr>
        <w:t>I was involved in System Testing of changes and support to SIT Team for the Project and UAT Testing as the team didn’t had the test capability.</w:t>
      </w:r>
    </w:p>
    <w:p>
      <w:pPr>
        <w:pStyle w:val="style179"/>
        <w:numPr>
          <w:ilvl w:val="0"/>
          <w:numId w:val="17"/>
        </w:numPr>
        <w:spacing w:after="0" w:lineRule="auto" w:line="360"/>
        <w:jc w:val="both"/>
        <w:rPr>
          <w:rFonts w:ascii="Times New Roman" w:hAnsi="Times New Roman"/>
          <w:sz w:val="20"/>
          <w:szCs w:val="20"/>
        </w:rPr>
      </w:pPr>
      <w:r>
        <w:rPr>
          <w:rFonts w:ascii="Times New Roman" w:hAnsi="Times New Roman"/>
          <w:sz w:val="20"/>
          <w:szCs w:val="20"/>
        </w:rPr>
        <w:t>Payments Tested (Chaps, Swift, SEPA, FPOO’s (Faster payment originating overseas) )</w:t>
      </w:r>
    </w:p>
    <w:p>
      <w:pPr>
        <w:pStyle w:val="style179"/>
        <w:numPr>
          <w:ilvl w:val="0"/>
          <w:numId w:val="17"/>
        </w:numPr>
        <w:spacing w:after="0" w:lineRule="auto" w:line="360"/>
        <w:jc w:val="both"/>
        <w:rPr>
          <w:rFonts w:ascii="Times New Roman" w:hAnsi="Times New Roman"/>
          <w:sz w:val="20"/>
          <w:szCs w:val="20"/>
        </w:rPr>
      </w:pPr>
      <w:r>
        <w:rPr>
          <w:rFonts w:ascii="Times New Roman" w:hAnsi="Times New Roman"/>
          <w:sz w:val="20"/>
          <w:szCs w:val="20"/>
        </w:rPr>
        <w:t xml:space="preserve">List Management, Good Guy Lists, Interfaces, Scanning- Standard payment types, Manual scanning, Scanning- Matching process, </w:t>
      </w:r>
      <w:r>
        <w:rPr>
          <w:rFonts w:ascii="Times New Roman" w:hAnsi="Times New Roman"/>
          <w:sz w:val="20"/>
          <w:szCs w:val="20"/>
        </w:rPr>
        <w:t>scanning</w:t>
      </w:r>
      <w:r>
        <w:rPr>
          <w:rFonts w:ascii="Times New Roman" w:hAnsi="Times New Roman"/>
          <w:sz w:val="20"/>
          <w:szCs w:val="20"/>
        </w:rPr>
        <w:t xml:space="preserve"> outcomes, </w:t>
      </w:r>
      <w:r>
        <w:rPr>
          <w:rFonts w:ascii="Times New Roman" w:hAnsi="Times New Roman"/>
          <w:sz w:val="20"/>
          <w:szCs w:val="20"/>
        </w:rPr>
        <w:t>posting</w:t>
      </w:r>
      <w:r>
        <w:rPr>
          <w:rFonts w:ascii="Times New Roman" w:hAnsi="Times New Roman"/>
          <w:sz w:val="20"/>
          <w:szCs w:val="20"/>
        </w:rPr>
        <w:t xml:space="preserve"> rules, Routing of Alerts, Exception Rules were tested as part of the project.</w:t>
      </w:r>
    </w:p>
    <w:p>
      <w:pPr>
        <w:pStyle w:val="style179"/>
        <w:numPr>
          <w:ilvl w:val="1"/>
          <w:numId w:val="1"/>
        </w:numPr>
        <w:spacing w:after="0" w:lineRule="auto" w:line="360"/>
        <w:jc w:val="both"/>
        <w:rPr>
          <w:rFonts w:ascii="Times New Roman Bold" w:cs="Times New Roman Bold" w:eastAsia="Times New Roman" w:hAnsi="Times New Roman Bold"/>
          <w:caps/>
          <w:spacing w:val="40"/>
        </w:rPr>
      </w:pPr>
      <w:r>
        <w:rPr>
          <w:rFonts w:ascii="Times New Roman Bold" w:cs="Times New Roman Bold" w:eastAsia="Times New Roman" w:hAnsi="Times New Roman Bold"/>
          <w:caps/>
          <w:spacing w:val="40"/>
        </w:rPr>
        <w:t>Confirmation of Payee</w:t>
      </w:r>
      <w:r>
        <w:rPr>
          <w:rFonts w:ascii="Times New Roman Bold" w:cs="Times New Roman Bold" w:eastAsia="Times New Roman" w:hAnsi="Times New Roman Bold"/>
          <w:caps/>
          <w:spacing w:val="40"/>
        </w:rPr>
        <w:t>:</w:t>
      </w:r>
    </w:p>
    <w:p>
      <w:pPr>
        <w:pStyle w:val="style179"/>
        <w:numPr>
          <w:ilvl w:val="0"/>
          <w:numId w:val="9"/>
        </w:numPr>
        <w:spacing w:after="0" w:lineRule="auto" w:line="276"/>
        <w:jc w:val="both"/>
        <w:rPr>
          <w:rFonts w:ascii="Times New Roman" w:hAnsi="Times New Roman"/>
          <w:sz w:val="20"/>
          <w:szCs w:val="20"/>
        </w:rPr>
      </w:pPr>
      <w:r>
        <w:rPr>
          <w:rFonts w:ascii="Times New Roman" w:hAnsi="Times New Roman"/>
          <w:sz w:val="20"/>
          <w:szCs w:val="20"/>
        </w:rPr>
        <w:t>NBS moved to agile model and we were part of squad</w:t>
      </w:r>
      <w:r>
        <w:rPr>
          <w:rFonts w:ascii="Times New Roman" w:hAnsi="Times New Roman"/>
          <w:sz w:val="20"/>
          <w:szCs w:val="20"/>
        </w:rPr>
        <w:t xml:space="preserve"> feature teams</w:t>
      </w:r>
      <w:r>
        <w:rPr>
          <w:rFonts w:ascii="Times New Roman" w:hAnsi="Times New Roman"/>
          <w:sz w:val="20"/>
          <w:szCs w:val="20"/>
        </w:rPr>
        <w:t xml:space="preserve"> during the testing.</w:t>
      </w:r>
    </w:p>
    <w:p>
      <w:pPr>
        <w:pStyle w:val="style179"/>
        <w:numPr>
          <w:ilvl w:val="0"/>
          <w:numId w:val="9"/>
        </w:numPr>
        <w:spacing w:after="0" w:lineRule="auto" w:line="276"/>
        <w:jc w:val="both"/>
        <w:rPr>
          <w:rFonts w:ascii="Times New Roman" w:hAnsi="Times New Roman"/>
          <w:sz w:val="20"/>
          <w:szCs w:val="20"/>
        </w:rPr>
      </w:pPr>
      <w:r>
        <w:rPr>
          <w:rFonts w:ascii="Times New Roman" w:hAnsi="Times New Roman"/>
          <w:sz w:val="20"/>
          <w:szCs w:val="20"/>
        </w:rPr>
        <w:t xml:space="preserve">Has been part </w:t>
      </w:r>
      <w:r>
        <w:rPr>
          <w:rFonts w:ascii="Times New Roman" w:hAnsi="Times New Roman"/>
          <w:sz w:val="20"/>
          <w:szCs w:val="20"/>
        </w:rPr>
        <w:t>of Sprint</w:t>
      </w:r>
      <w:r>
        <w:rPr>
          <w:rFonts w:ascii="Times New Roman" w:hAnsi="Times New Roman"/>
          <w:sz w:val="20"/>
          <w:szCs w:val="20"/>
        </w:rPr>
        <w:t xml:space="preserve"> planning, Sprint review, Sprint retrospective</w:t>
      </w:r>
      <w:r>
        <w:rPr>
          <w:rFonts w:ascii="Times New Roman" w:hAnsi="Times New Roman"/>
          <w:sz w:val="20"/>
          <w:szCs w:val="20"/>
        </w:rPr>
        <w:t>.</w:t>
      </w:r>
    </w:p>
    <w:p>
      <w:pPr>
        <w:pStyle w:val="style179"/>
        <w:numPr>
          <w:ilvl w:val="0"/>
          <w:numId w:val="9"/>
        </w:numPr>
        <w:spacing w:after="0" w:lineRule="auto" w:line="360"/>
        <w:jc w:val="both"/>
        <w:rPr>
          <w:rFonts w:ascii="Times New Roman Bold" w:cs="Times New Roman Bold" w:eastAsia="Times New Roman" w:hAnsi="Times New Roman Bold"/>
          <w:caps/>
          <w:spacing w:val="40"/>
        </w:rPr>
      </w:pPr>
      <w:r>
        <w:rPr>
          <w:rFonts w:ascii="Times New Roman" w:hAnsi="Times New Roman"/>
          <w:sz w:val="20"/>
          <w:szCs w:val="20"/>
        </w:rPr>
        <w:t>Testing around the Confirmation of payee service which is called by Chaps for Payee’s name validation. Different responses from COP service are validated and error responses.</w:t>
      </w:r>
    </w:p>
    <w:p>
      <w:pPr>
        <w:pStyle w:val="style179"/>
        <w:numPr>
          <w:ilvl w:val="0"/>
          <w:numId w:val="9"/>
        </w:numPr>
        <w:spacing w:after="0" w:lineRule="auto" w:line="360"/>
        <w:jc w:val="both"/>
        <w:rPr>
          <w:rFonts w:ascii="Times New Roman Bold" w:cs="Times New Roman Bold" w:eastAsia="Times New Roman" w:hAnsi="Times New Roman Bold"/>
          <w:caps/>
          <w:spacing w:val="40"/>
        </w:rPr>
      </w:pPr>
      <w:r>
        <w:rPr>
          <w:rFonts w:ascii="Times New Roman" w:hAnsi="Times New Roman"/>
          <w:sz w:val="20"/>
          <w:szCs w:val="20"/>
        </w:rPr>
        <w:t>Testing of close match, Partial match, No Match, Service error, timeout scenarios.</w:t>
      </w:r>
    </w:p>
    <w:p>
      <w:pPr>
        <w:pStyle w:val="style179"/>
        <w:numPr>
          <w:ilvl w:val="0"/>
          <w:numId w:val="9"/>
        </w:numPr>
        <w:spacing w:after="0" w:lineRule="auto" w:line="360"/>
        <w:jc w:val="both"/>
        <w:rPr>
          <w:rFonts w:ascii="Times New Roman Bold" w:cs="Times New Roman Bold" w:eastAsia="Times New Roman" w:hAnsi="Times New Roman Bold"/>
          <w:caps/>
          <w:spacing w:val="40"/>
        </w:rPr>
      </w:pPr>
      <w:r>
        <w:rPr>
          <w:rFonts w:ascii="Times New Roman" w:hAnsi="Times New Roman"/>
          <w:sz w:val="20"/>
          <w:szCs w:val="20"/>
        </w:rPr>
        <w:t xml:space="preserve">Auditing Pan </w:t>
      </w:r>
      <w:r>
        <w:rPr>
          <w:rFonts w:ascii="Times New Roman" w:hAnsi="Times New Roman"/>
          <w:sz w:val="20"/>
          <w:szCs w:val="20"/>
        </w:rPr>
        <w:t>data</w:t>
      </w:r>
      <w:r>
        <w:rPr>
          <w:rFonts w:ascii="Times New Roman" w:hAnsi="Times New Roman"/>
          <w:sz w:val="20"/>
          <w:szCs w:val="20"/>
        </w:rPr>
        <w:t xml:space="preserve"> and masking the half of characters to be displayed in </w:t>
      </w:r>
      <w:r>
        <w:rPr>
          <w:rFonts w:ascii="Times New Roman" w:hAnsi="Times New Roman"/>
          <w:sz w:val="20"/>
          <w:szCs w:val="20"/>
        </w:rPr>
        <w:t>DB</w:t>
      </w:r>
      <w:r>
        <w:rPr>
          <w:rFonts w:ascii="Times New Roman" w:hAnsi="Times New Roman"/>
          <w:sz w:val="20"/>
          <w:szCs w:val="20"/>
        </w:rPr>
        <w:t xml:space="preserve"> as per PCI DSS</w:t>
      </w:r>
      <w:r>
        <w:rPr>
          <w:rFonts w:ascii="Times New Roman" w:hAnsi="Times New Roman"/>
          <w:sz w:val="20"/>
          <w:szCs w:val="20"/>
        </w:rPr>
        <w:t xml:space="preserve"> standards</w:t>
      </w:r>
      <w:r>
        <w:rPr>
          <w:rFonts w:ascii="Times New Roman" w:hAnsi="Times New Roman"/>
          <w:sz w:val="20"/>
          <w:szCs w:val="20"/>
        </w:rPr>
        <w:t>.</w:t>
      </w:r>
    </w:p>
    <w:p>
      <w:pPr>
        <w:pStyle w:val="style179"/>
        <w:numPr>
          <w:ilvl w:val="0"/>
          <w:numId w:val="9"/>
        </w:numPr>
        <w:spacing w:after="0" w:lineRule="auto" w:line="360"/>
        <w:jc w:val="both"/>
        <w:rPr>
          <w:rFonts w:ascii="Times New Roman Bold" w:cs="Times New Roman Bold" w:eastAsia="Times New Roman" w:hAnsi="Times New Roman Bold"/>
          <w:caps/>
          <w:spacing w:val="40"/>
        </w:rPr>
      </w:pPr>
      <w:r>
        <w:rPr>
          <w:rFonts w:ascii="Times New Roman" w:hAnsi="Times New Roman"/>
          <w:sz w:val="20"/>
          <w:szCs w:val="20"/>
        </w:rPr>
        <w:t xml:space="preserve">Testing evidence data store for </w:t>
      </w:r>
      <w:r>
        <w:rPr>
          <w:rFonts w:ascii="Times New Roman" w:hAnsi="Times New Roman"/>
          <w:sz w:val="20"/>
          <w:szCs w:val="20"/>
        </w:rPr>
        <w:t>audit extract job</w:t>
      </w:r>
      <w:r>
        <w:rPr>
          <w:rFonts w:ascii="Times New Roman" w:hAnsi="Times New Roman"/>
          <w:sz w:val="20"/>
          <w:szCs w:val="20"/>
        </w:rPr>
        <w:t>.</w:t>
      </w:r>
    </w:p>
    <w:p>
      <w:pPr>
        <w:pStyle w:val="style179"/>
        <w:numPr>
          <w:ilvl w:val="0"/>
          <w:numId w:val="9"/>
        </w:numPr>
        <w:spacing w:after="0" w:lineRule="auto" w:line="360"/>
        <w:jc w:val="both"/>
        <w:rPr>
          <w:rFonts w:ascii="Times New Roman Bold" w:cs="Times New Roman Bold" w:eastAsia="Times New Roman" w:hAnsi="Times New Roman Bold"/>
          <w:caps/>
          <w:spacing w:val="40"/>
        </w:rPr>
      </w:pPr>
      <w:r>
        <w:rPr>
          <w:rFonts w:ascii="Times New Roman" w:hAnsi="Times New Roman"/>
          <w:sz w:val="20"/>
          <w:szCs w:val="20"/>
        </w:rPr>
        <w:t>Have been an Independent contributor involved in Test planning, Prep, execution and closure.</w:t>
      </w:r>
    </w:p>
    <w:p>
      <w:pPr>
        <w:pStyle w:val="style179"/>
        <w:numPr>
          <w:ilvl w:val="0"/>
          <w:numId w:val="9"/>
        </w:numPr>
        <w:spacing w:after="0" w:lineRule="auto" w:line="360"/>
        <w:jc w:val="both"/>
        <w:rPr>
          <w:rFonts w:ascii="Times New Roman Bold" w:cs="Times New Roman Bold" w:eastAsia="Times New Roman" w:hAnsi="Times New Roman Bold"/>
          <w:caps/>
          <w:spacing w:val="40"/>
        </w:rPr>
      </w:pPr>
      <w:r>
        <w:rPr>
          <w:rFonts w:ascii="Times New Roman" w:hAnsi="Times New Roman"/>
          <w:sz w:val="20"/>
          <w:szCs w:val="20"/>
        </w:rPr>
        <w:t xml:space="preserve">Liaising with business design for requirements, test scenarios &amp; test scripts review and sign off from BA &amp; Product Owner. </w:t>
      </w:r>
    </w:p>
    <w:p>
      <w:pPr>
        <w:pStyle w:val="style179"/>
        <w:spacing w:after="0" w:lineRule="auto" w:line="360"/>
        <w:ind w:left="1490" w:firstLine="0"/>
        <w:jc w:val="both"/>
        <w:rPr>
          <w:rFonts w:ascii="Times New Roman Bold" w:cs="Times New Roman Bold" w:eastAsia="Times New Roman" w:hAnsi="Times New Roman Bold"/>
          <w:caps/>
          <w:spacing w:val="40"/>
        </w:rPr>
      </w:pPr>
    </w:p>
    <w:p>
      <w:pPr>
        <w:pStyle w:val="style179"/>
        <w:numPr>
          <w:ilvl w:val="1"/>
          <w:numId w:val="1"/>
        </w:numPr>
        <w:spacing w:after="0" w:lineRule="auto" w:line="360"/>
        <w:jc w:val="both"/>
        <w:rPr>
          <w:rFonts w:ascii="Times New Roman Bold" w:cs="Times New Roman Bold" w:eastAsia="Times New Roman" w:hAnsi="Times New Roman Bold"/>
          <w:caps/>
          <w:spacing w:val="40"/>
        </w:rPr>
      </w:pPr>
      <w:r>
        <w:rPr>
          <w:rFonts w:ascii="Times New Roman Bold" w:cs="Times New Roman Bold" w:eastAsia="Times New Roman" w:hAnsi="Times New Roman Bold"/>
          <w:caps/>
          <w:spacing w:val="40"/>
        </w:rPr>
        <w:t xml:space="preserve">FTS &amp; SAABS fund transfer SIT TEsting </w:t>
      </w:r>
    </w:p>
    <w:p>
      <w:pPr>
        <w:pStyle w:val="style179"/>
        <w:numPr>
          <w:ilvl w:val="0"/>
          <w:numId w:val="10"/>
        </w:numPr>
        <w:spacing w:after="0" w:lineRule="auto" w:line="360"/>
        <w:jc w:val="both"/>
        <w:rPr>
          <w:rFonts w:ascii="Times New Roman Bold" w:cs="Times New Roman Bold" w:eastAsia="Times New Roman" w:hAnsi="Times New Roman Bold"/>
          <w:caps/>
          <w:spacing w:val="40"/>
        </w:rPr>
      </w:pPr>
      <w:r>
        <w:rPr>
          <w:rFonts w:ascii="Times New Roman" w:hAnsi="Times New Roman"/>
          <w:sz w:val="20"/>
          <w:szCs w:val="20"/>
        </w:rPr>
        <w:t xml:space="preserve">FTS &amp; SAABS are two </w:t>
      </w:r>
      <w:r>
        <w:rPr>
          <w:rFonts w:ascii="Times New Roman" w:hAnsi="Times New Roman"/>
          <w:sz w:val="20"/>
          <w:szCs w:val="20"/>
        </w:rPr>
        <w:t>web services</w:t>
      </w:r>
      <w:r>
        <w:rPr>
          <w:rFonts w:ascii="Times New Roman" w:hAnsi="Times New Roman"/>
          <w:sz w:val="20"/>
          <w:szCs w:val="20"/>
        </w:rPr>
        <w:t xml:space="preserve"> which resided on Windows 2008 server. They were moved to Windows 2016 server. So, the </w:t>
      </w:r>
      <w:r>
        <w:rPr>
          <w:rFonts w:ascii="Times New Roman" w:hAnsi="Times New Roman"/>
          <w:sz w:val="20"/>
          <w:szCs w:val="20"/>
        </w:rPr>
        <w:t>channels which hit</w:t>
      </w:r>
      <w:r>
        <w:rPr>
          <w:rFonts w:ascii="Times New Roman" w:hAnsi="Times New Roman"/>
          <w:sz w:val="20"/>
          <w:szCs w:val="20"/>
        </w:rPr>
        <w:t xml:space="preserve"> these two services were considered for System Integration testing. (IB, Mobile bank, Nucleus, Boss, Telephone Bank)</w:t>
      </w:r>
      <w:r>
        <w:rPr>
          <w:rFonts w:ascii="Times New Roman" w:hAnsi="Times New Roman"/>
          <w:sz w:val="20"/>
          <w:szCs w:val="20"/>
        </w:rPr>
        <w:t>. As Boss and Nucleus application can be accessed only from onshore, did onshore testing with client and managed offshore teams.</w:t>
      </w:r>
    </w:p>
    <w:p>
      <w:pPr>
        <w:pStyle w:val="style179"/>
        <w:numPr>
          <w:ilvl w:val="0"/>
          <w:numId w:val="10"/>
        </w:numPr>
        <w:spacing w:after="0" w:lineRule="auto" w:line="360"/>
        <w:jc w:val="both"/>
        <w:rPr>
          <w:rFonts w:ascii="Times New Roman Bold" w:cs="Times New Roman Bold" w:eastAsia="Times New Roman" w:hAnsi="Times New Roman Bold"/>
          <w:caps/>
          <w:spacing w:val="40"/>
        </w:rPr>
      </w:pPr>
      <w:r>
        <w:rPr>
          <w:rFonts w:ascii="Times New Roman" w:hAnsi="Times New Roman"/>
          <w:sz w:val="20"/>
          <w:szCs w:val="20"/>
        </w:rPr>
        <w:t>Web service</w:t>
      </w:r>
      <w:r>
        <w:rPr>
          <w:rFonts w:ascii="Times New Roman" w:hAnsi="Times New Roman"/>
          <w:sz w:val="20"/>
          <w:szCs w:val="20"/>
        </w:rPr>
        <w:t xml:space="preserve"> testing (SOAP) for FTS &amp; SABBS web services.</w:t>
      </w:r>
    </w:p>
    <w:p>
      <w:pPr>
        <w:pStyle w:val="style179"/>
        <w:spacing w:after="0" w:lineRule="auto" w:line="360"/>
        <w:ind w:left="0" w:firstLine="0"/>
        <w:jc w:val="both"/>
        <w:rPr>
          <w:rFonts w:ascii="Times New Roman Bold" w:cs="Times New Roman Bold" w:eastAsia="Times New Roman" w:hAnsi="Times New Roman Bold"/>
          <w:caps/>
          <w:spacing w:val="40"/>
        </w:rPr>
      </w:pPr>
    </w:p>
    <w:p>
      <w:pPr>
        <w:pStyle w:val="style179"/>
        <w:numPr>
          <w:ilvl w:val="1"/>
          <w:numId w:val="1"/>
        </w:numPr>
        <w:spacing w:after="0" w:lineRule="auto" w:line="360"/>
        <w:jc w:val="both"/>
        <w:rPr>
          <w:rFonts w:ascii="Times New Roman Bold" w:cs="Times New Roman Bold" w:eastAsia="Times New Roman" w:hAnsi="Times New Roman Bold"/>
          <w:caps/>
          <w:spacing w:val="40"/>
        </w:rPr>
      </w:pPr>
      <w:r>
        <w:rPr>
          <w:rFonts w:ascii="Times New Roman Bold" w:cs="Times New Roman Bold" w:eastAsia="Times New Roman" w:hAnsi="Times New Roman Bold"/>
          <w:caps/>
          <w:spacing w:val="40"/>
        </w:rPr>
        <w:t xml:space="preserve">PGMS (Payment Gateway Managed </w:t>
      </w:r>
      <w:r>
        <w:rPr>
          <w:rFonts w:ascii="Times New Roman Bold" w:cs="Times New Roman Bold" w:eastAsia="Times New Roman" w:hAnsi="Times New Roman Bold"/>
          <w:caps/>
          <w:spacing w:val="40"/>
        </w:rPr>
        <w:t>SERVICE) &amp; System Testing</w:t>
      </w:r>
      <w:r>
        <w:rPr>
          <w:rFonts w:ascii="Times New Roman Bold" w:cs="Times New Roman Bold" w:eastAsia="Times New Roman" w:hAnsi="Times New Roman Bold"/>
          <w:caps/>
          <w:spacing w:val="40"/>
        </w:rPr>
        <w:t>:</w:t>
      </w:r>
    </w:p>
    <w:p>
      <w:pPr>
        <w:pStyle w:val="style179"/>
        <w:numPr>
          <w:ilvl w:val="0"/>
          <w:numId w:val="12"/>
        </w:numPr>
        <w:spacing w:after="0" w:lineRule="auto" w:line="360"/>
        <w:jc w:val="both"/>
        <w:rPr>
          <w:rFonts w:ascii="Times New Roman Bold" w:cs="Times New Roman Bold" w:eastAsia="Times New Roman" w:hAnsi="Times New Roman Bold"/>
          <w:b/>
          <w:bCs/>
          <w:caps/>
          <w:spacing w:val="40"/>
        </w:rPr>
      </w:pPr>
      <w:r>
        <w:rPr>
          <w:rFonts w:ascii="Times New Roman" w:hAnsi="Times New Roman"/>
          <w:sz w:val="20"/>
          <w:szCs w:val="20"/>
        </w:rPr>
        <w:t>The Gateway used by payments platform was going to be out of support from VPS, the gateway provider. Hence, NBS decided to move gateway from VPS to Payport (Third party who manages gateways for different banks).</w:t>
      </w:r>
    </w:p>
    <w:p>
      <w:pPr>
        <w:pStyle w:val="style179"/>
        <w:numPr>
          <w:ilvl w:val="0"/>
          <w:numId w:val="12"/>
        </w:numPr>
        <w:spacing w:after="0" w:lineRule="auto" w:line="360"/>
        <w:jc w:val="both"/>
        <w:rPr>
          <w:rFonts w:ascii="Times New Roman Bold" w:cs="Times New Roman Bold" w:eastAsia="Times New Roman" w:hAnsi="Times New Roman Bold"/>
          <w:b/>
          <w:bCs/>
          <w:caps/>
          <w:spacing w:val="40"/>
        </w:rPr>
      </w:pPr>
      <w:r>
        <w:rPr>
          <w:rFonts w:ascii="Times New Roman" w:hAnsi="Times New Roman"/>
          <w:sz w:val="20"/>
          <w:szCs w:val="20"/>
        </w:rPr>
        <w:t xml:space="preserve">I was the only resource in onshore who worked closely with clients with </w:t>
      </w:r>
      <w:r>
        <w:rPr>
          <w:rFonts w:ascii="Times New Roman" w:hAnsi="Times New Roman"/>
          <w:sz w:val="20"/>
          <w:szCs w:val="20"/>
        </w:rPr>
        <w:t>PayPort</w:t>
      </w:r>
      <w:r>
        <w:rPr>
          <w:rFonts w:ascii="Times New Roman" w:hAnsi="Times New Roman"/>
          <w:sz w:val="20"/>
          <w:szCs w:val="20"/>
        </w:rPr>
        <w:t xml:space="preserve"> (</w:t>
      </w:r>
      <w:r>
        <w:rPr>
          <w:rFonts w:ascii="Times New Roman" w:hAnsi="Times New Roman"/>
          <w:sz w:val="20"/>
          <w:szCs w:val="20"/>
        </w:rPr>
        <w:t>third party) &amp; FP Scheme for SIT.</w:t>
      </w:r>
    </w:p>
    <w:p>
      <w:pPr>
        <w:pStyle w:val="style179"/>
        <w:numPr>
          <w:ilvl w:val="0"/>
          <w:numId w:val="12"/>
        </w:numPr>
        <w:spacing w:after="0" w:lineRule="auto" w:line="360"/>
        <w:jc w:val="both"/>
        <w:rPr>
          <w:rFonts w:ascii="Times New Roman Bold" w:cs="Times New Roman Bold" w:eastAsia="Times New Roman" w:hAnsi="Times New Roman Bold"/>
          <w:b/>
          <w:bCs/>
          <w:caps/>
          <w:spacing w:val="40"/>
        </w:rPr>
      </w:pPr>
      <w:r>
        <w:rPr>
          <w:rFonts w:ascii="Times New Roman" w:hAnsi="Times New Roman"/>
          <w:sz w:val="20"/>
          <w:szCs w:val="20"/>
        </w:rPr>
        <w:t xml:space="preserve">Involved in 4 </w:t>
      </w:r>
      <w:r>
        <w:rPr>
          <w:rFonts w:ascii="Times New Roman" w:hAnsi="Times New Roman"/>
          <w:sz w:val="20"/>
          <w:szCs w:val="20"/>
        </w:rPr>
        <w:t>cycles</w:t>
      </w:r>
      <w:r>
        <w:rPr>
          <w:rFonts w:ascii="Times New Roman" w:hAnsi="Times New Roman"/>
          <w:sz w:val="20"/>
          <w:szCs w:val="20"/>
        </w:rPr>
        <w:t xml:space="preserve"> of testing. (Internal, PMTS, Payport &amp; Scheme certification testing) </w:t>
      </w:r>
    </w:p>
    <w:p>
      <w:pPr>
        <w:pStyle w:val="style179"/>
        <w:numPr>
          <w:ilvl w:val="0"/>
          <w:numId w:val="12"/>
        </w:numPr>
        <w:spacing w:after="0" w:lineRule="auto" w:line="360"/>
        <w:jc w:val="both"/>
        <w:rPr>
          <w:rFonts w:ascii="Times New Roman Bold" w:cs="Times New Roman Bold" w:eastAsia="Times New Roman" w:hAnsi="Times New Roman Bold"/>
          <w:b/>
          <w:bCs/>
          <w:caps/>
          <w:spacing w:val="40"/>
        </w:rPr>
      </w:pPr>
      <w:r>
        <w:rPr>
          <w:rFonts w:ascii="Times New Roman" w:hAnsi="Times New Roman"/>
          <w:sz w:val="20"/>
          <w:szCs w:val="20"/>
        </w:rPr>
        <w:t>I was responsible for test design, test data creation and management, Iliad profile setup, Requirement analysis, test execution, defect logging &amp; reporting, Daily status/Weekly status reporting, RTM.</w:t>
      </w:r>
    </w:p>
    <w:p>
      <w:pPr>
        <w:pStyle w:val="style179"/>
        <w:numPr>
          <w:ilvl w:val="0"/>
          <w:numId w:val="12"/>
        </w:numPr>
        <w:spacing w:after="0" w:lineRule="auto" w:line="360"/>
        <w:jc w:val="both"/>
        <w:rPr>
          <w:rFonts w:ascii="Times New Roman Bold" w:cs="Times New Roman Bold" w:eastAsia="Times New Roman" w:hAnsi="Times New Roman Bold"/>
          <w:b/>
          <w:bCs/>
          <w:caps/>
          <w:spacing w:val="40"/>
        </w:rPr>
      </w:pPr>
      <w:r>
        <w:rPr>
          <w:rFonts w:ascii="Times New Roman" w:hAnsi="Times New Roman"/>
          <w:sz w:val="20"/>
          <w:szCs w:val="20"/>
        </w:rPr>
        <w:t xml:space="preserve">The significant achievement was certification testing with scheme was completed in </w:t>
      </w:r>
      <w:r>
        <w:rPr>
          <w:rFonts w:ascii="Times New Roman" w:hAnsi="Times New Roman"/>
          <w:sz w:val="20"/>
          <w:szCs w:val="20"/>
        </w:rPr>
        <w:t>8-man</w:t>
      </w:r>
      <w:r>
        <w:rPr>
          <w:rFonts w:ascii="Times New Roman" w:hAnsi="Times New Roman"/>
          <w:sz w:val="20"/>
          <w:szCs w:val="20"/>
        </w:rPr>
        <w:t xml:space="preserve"> </w:t>
      </w:r>
      <w:r>
        <w:rPr>
          <w:rFonts w:ascii="Times New Roman" w:hAnsi="Times New Roman"/>
          <w:sz w:val="20"/>
          <w:szCs w:val="20"/>
        </w:rPr>
        <w:t>days which were</w:t>
      </w:r>
      <w:r>
        <w:rPr>
          <w:rFonts w:ascii="Times New Roman" w:hAnsi="Times New Roman"/>
          <w:sz w:val="20"/>
          <w:szCs w:val="20"/>
        </w:rPr>
        <w:t xml:space="preserve"> planned for </w:t>
      </w:r>
      <w:r>
        <w:rPr>
          <w:rFonts w:ascii="Times New Roman" w:hAnsi="Times New Roman"/>
          <w:sz w:val="20"/>
          <w:szCs w:val="20"/>
        </w:rPr>
        <w:t>20-man</w:t>
      </w:r>
      <w:r>
        <w:rPr>
          <w:rFonts w:ascii="Times New Roman" w:hAnsi="Times New Roman"/>
          <w:sz w:val="20"/>
          <w:szCs w:val="20"/>
        </w:rPr>
        <w:t xml:space="preserve"> days. The delay here will incur costs to NBS as tests need to be re-planned with Payport &amp; scheme. This was widely appreciated by stakeholders as I was the only tester from client and one from scheme between whom we coordinated and completed the tests.</w:t>
      </w:r>
    </w:p>
    <w:p>
      <w:pPr>
        <w:pStyle w:val="style179"/>
        <w:spacing w:after="0" w:lineRule="auto" w:line="360"/>
        <w:ind w:left="1352" w:firstLine="0"/>
        <w:jc w:val="both"/>
        <w:rPr>
          <w:rFonts w:ascii="Times New Roman Bold" w:cs="Times New Roman Bold" w:eastAsia="Times New Roman" w:hAnsi="Times New Roman Bold"/>
          <w:b/>
          <w:bCs/>
          <w:caps/>
          <w:spacing w:val="40"/>
        </w:rPr>
      </w:pPr>
    </w:p>
    <w:p>
      <w:pPr>
        <w:pStyle w:val="style179"/>
        <w:numPr>
          <w:ilvl w:val="1"/>
          <w:numId w:val="1"/>
        </w:numPr>
        <w:spacing w:after="0" w:lineRule="auto" w:line="360"/>
        <w:jc w:val="both"/>
        <w:rPr>
          <w:rFonts w:ascii="Times New Roman Bold" w:cs="Times New Roman Bold" w:eastAsia="Times New Roman" w:hAnsi="Times New Roman Bold"/>
          <w:caps/>
          <w:spacing w:val="40"/>
        </w:rPr>
      </w:pPr>
      <w:r>
        <w:rPr>
          <w:rFonts w:ascii="Times New Roman Bold" w:cs="Times New Roman Bold" w:eastAsia="Times New Roman" w:hAnsi="Times New Roman Bold"/>
          <w:caps/>
          <w:spacing w:val="40"/>
        </w:rPr>
        <w:t>SEPA PAyments solution</w:t>
      </w:r>
      <w:r>
        <w:rPr>
          <w:rFonts w:ascii="Times New Roman Bold" w:cs="Times New Roman Bold" w:eastAsia="Times New Roman" w:hAnsi="Times New Roman Bold"/>
          <w:caps/>
          <w:spacing w:val="40"/>
        </w:rPr>
        <w:t>:</w:t>
      </w:r>
    </w:p>
    <w:p>
      <w:pPr>
        <w:pStyle w:val="style179"/>
        <w:numPr>
          <w:ilvl w:val="0"/>
          <w:numId w:val="13"/>
        </w:numPr>
        <w:spacing w:after="0" w:lineRule="auto" w:line="360"/>
        <w:jc w:val="both"/>
        <w:rPr>
          <w:rFonts w:ascii="Times New Roman Bold" w:cs="Times New Roman Bold" w:eastAsia="Times New Roman" w:hAnsi="Times New Roman Bold"/>
          <w:caps/>
          <w:spacing w:val="40"/>
        </w:rPr>
      </w:pPr>
      <w:r>
        <w:rPr>
          <w:rFonts w:ascii="Times New Roman" w:hAnsi="Times New Roman"/>
          <w:sz w:val="20"/>
          <w:szCs w:val="20"/>
        </w:rPr>
        <w:t>Involved in</w:t>
      </w:r>
      <w:r>
        <w:rPr>
          <w:rFonts w:ascii="Times New Roman" w:hAnsi="Times New Roman"/>
          <w:sz w:val="20"/>
          <w:szCs w:val="20"/>
        </w:rPr>
        <w:t xml:space="preserve"> End to End</w:t>
      </w:r>
      <w:r>
        <w:rPr>
          <w:rFonts w:ascii="Times New Roman" w:hAnsi="Times New Roman"/>
          <w:sz w:val="20"/>
          <w:szCs w:val="20"/>
        </w:rPr>
        <w:t xml:space="preserve"> SEPA payments testing, creation of new payment type in Chaps Swift UI, with team size of 10. </w:t>
      </w:r>
    </w:p>
    <w:p>
      <w:pPr>
        <w:pStyle w:val="style179"/>
        <w:numPr>
          <w:ilvl w:val="0"/>
          <w:numId w:val="13"/>
        </w:numPr>
        <w:spacing w:after="0" w:lineRule="auto" w:line="360"/>
        <w:jc w:val="both"/>
        <w:rPr>
          <w:rFonts w:ascii="Times New Roman Bold" w:cs="Times New Roman Bold" w:eastAsia="Times New Roman" w:hAnsi="Times New Roman Bold"/>
          <w:caps/>
          <w:spacing w:val="40"/>
        </w:rPr>
      </w:pPr>
      <w:r>
        <w:rPr>
          <w:rFonts w:ascii="Times New Roman" w:hAnsi="Times New Roman"/>
          <w:sz w:val="20"/>
          <w:szCs w:val="20"/>
        </w:rPr>
        <w:t xml:space="preserve">I primarily worked in onshore as </w:t>
      </w:r>
      <w:r>
        <w:rPr>
          <w:rFonts w:ascii="Times New Roman" w:hAnsi="Times New Roman"/>
          <w:sz w:val="20"/>
          <w:szCs w:val="20"/>
        </w:rPr>
        <w:t>senior</w:t>
      </w:r>
      <w:r>
        <w:rPr>
          <w:rFonts w:ascii="Times New Roman" w:hAnsi="Times New Roman"/>
          <w:sz w:val="20"/>
          <w:szCs w:val="20"/>
        </w:rPr>
        <w:t xml:space="preserve"> test analyst coordinating with offshore team.</w:t>
      </w:r>
    </w:p>
    <w:p>
      <w:pPr>
        <w:pStyle w:val="style179"/>
        <w:numPr>
          <w:ilvl w:val="0"/>
          <w:numId w:val="13"/>
        </w:numPr>
        <w:spacing w:after="0" w:lineRule="auto" w:line="360"/>
        <w:jc w:val="both"/>
        <w:rPr>
          <w:rFonts w:ascii="Times New Roman Bold" w:cs="Times New Roman Bold" w:eastAsia="Times New Roman" w:hAnsi="Times New Roman Bold"/>
          <w:caps/>
          <w:spacing w:val="40"/>
        </w:rPr>
      </w:pPr>
      <w:r>
        <w:rPr>
          <w:rFonts w:ascii="Times New Roman" w:hAnsi="Times New Roman"/>
          <w:sz w:val="20"/>
          <w:szCs w:val="20"/>
        </w:rPr>
        <w:t>MT103/202 file processing,</w:t>
      </w:r>
      <w:r>
        <w:rPr>
          <w:rFonts w:ascii="Times New Roman" w:hAnsi="Times New Roman"/>
          <w:sz w:val="20"/>
          <w:szCs w:val="20"/>
        </w:rPr>
        <w:t xml:space="preserve"> SEPA Pain format messages,</w:t>
      </w:r>
      <w:r>
        <w:rPr>
          <w:rFonts w:ascii="Times New Roman" w:hAnsi="Times New Roman"/>
          <w:sz w:val="20"/>
          <w:szCs w:val="20"/>
        </w:rPr>
        <w:t xml:space="preserve"> reconciliation, MT902 Statements processing with HSBC. </w:t>
      </w:r>
    </w:p>
    <w:p>
      <w:pPr>
        <w:pStyle w:val="style179"/>
        <w:numPr>
          <w:ilvl w:val="0"/>
          <w:numId w:val="13"/>
        </w:numPr>
        <w:spacing w:after="0" w:lineRule="auto" w:line="360"/>
        <w:jc w:val="both"/>
        <w:rPr>
          <w:rFonts w:ascii="Times New Roman Bold" w:cs="Times New Roman Bold" w:eastAsia="Times New Roman" w:hAnsi="Times New Roman Bold"/>
          <w:caps/>
          <w:spacing w:val="40"/>
        </w:rPr>
      </w:pPr>
      <w:r>
        <w:rPr>
          <w:rFonts w:ascii="Times New Roman" w:hAnsi="Times New Roman"/>
          <w:sz w:val="20"/>
          <w:szCs w:val="20"/>
        </w:rPr>
        <w:t>HSBC Testing for SEPA files and Reporting. (FPAR &amp; EOD Reject/Return reports)</w:t>
      </w:r>
    </w:p>
    <w:p>
      <w:pPr>
        <w:pStyle w:val="style0"/>
        <w:spacing w:after="0" w:lineRule="auto" w:line="360"/>
        <w:ind w:left="0" w:firstLine="0"/>
        <w:jc w:val="both"/>
        <w:rPr>
          <w:rFonts w:ascii="Times New Roman Bold" w:cs="Times New Roman Bold" w:eastAsia="Times New Roman" w:hAnsi="Times New Roman Bold"/>
          <w:caps/>
          <w:spacing w:val="40"/>
        </w:rPr>
      </w:pPr>
      <w:r>
        <w:rPr>
          <w:rFonts w:ascii="Times New Roman Bold" w:cs="Times New Roman Bold" w:eastAsia="Times New Roman" w:hAnsi="Times New Roman Bold"/>
          <w:caps/>
          <w:spacing w:val="40"/>
        </w:rPr>
        <w:t xml:space="preserve"> </w:t>
      </w:r>
    </w:p>
    <w:p>
      <w:pPr>
        <w:pStyle w:val="style0"/>
        <w:spacing w:after="0" w:lineRule="auto" w:line="360"/>
        <w:ind w:left="0" w:firstLine="0"/>
        <w:jc w:val="both"/>
        <w:rPr>
          <w:rFonts w:ascii="Times New Roman Bold" w:cs="Times New Roman Bold" w:eastAsia="Times New Roman" w:hAnsi="Times New Roman Bold"/>
          <w:caps/>
          <w:spacing w:val="40"/>
        </w:rPr>
      </w:pPr>
    </w:p>
    <w:p>
      <w:pPr>
        <w:pStyle w:val="style0"/>
        <w:spacing w:after="0" w:lineRule="auto" w:line="360"/>
        <w:ind w:left="0" w:firstLine="0"/>
        <w:jc w:val="both"/>
        <w:rPr>
          <w:rFonts w:ascii="Times New Roman Bold" w:cs="Times New Roman Bold" w:eastAsia="Times New Roman" w:hAnsi="Times New Roman Bold"/>
          <w:caps/>
          <w:spacing w:val="40"/>
        </w:rPr>
      </w:pPr>
    </w:p>
    <w:p>
      <w:pPr>
        <w:pStyle w:val="style0"/>
        <w:spacing w:after="0" w:lineRule="auto" w:line="360"/>
        <w:ind w:left="0" w:firstLine="0"/>
        <w:jc w:val="both"/>
        <w:rPr>
          <w:rFonts w:ascii="Times New Roman Bold" w:cs="Times New Roman Bold" w:eastAsia="Times New Roman" w:hAnsi="Times New Roman Bold"/>
          <w:caps/>
          <w:spacing w:val="40"/>
        </w:rPr>
      </w:pPr>
      <w:r>
        <w:rPr>
          <w:rFonts w:ascii="Times New Roman Bold" w:cs="Times New Roman Bold" w:eastAsia="Times New Roman" w:hAnsi="Times New Roman Bold"/>
          <w:caps/>
          <w:spacing w:val="40"/>
        </w:rPr>
        <w:t>Accolades</w:t>
      </w:r>
      <w:r>
        <w:rPr>
          <w:rFonts w:ascii="Times New Roman Bold" w:cs="Times New Roman Bold" w:eastAsia="Times New Roman" w:hAnsi="Times New Roman Bold"/>
          <w:caps/>
          <w:spacing w:val="40"/>
        </w:rPr>
        <w:t>:</w:t>
      </w:r>
    </w:p>
    <w:p>
      <w:pPr>
        <w:pStyle w:val="style0"/>
        <w:spacing w:after="0" w:lineRule="auto" w:line="360"/>
        <w:ind w:left="0" w:firstLine="0"/>
        <w:jc w:val="both"/>
        <w:rPr>
          <w:rFonts w:ascii="Times New Roman Bold" w:cs="Times New Roman Bold" w:eastAsia="Times New Roman" w:hAnsi="Times New Roman Bold"/>
          <w:caps/>
          <w:spacing w:val="40"/>
        </w:rPr>
      </w:pPr>
      <w:r>
        <w:rPr>
          <w:rFonts w:ascii="Times New Roman Bold" w:cs="Times New Roman Bold" w:eastAsia="Times New Roman" w:hAnsi="Times New Roman Bold"/>
          <w:caps/>
          <w:noProof/>
          <w:spacing w:val="40"/>
          <w:lang w:eastAsia="en-US"/>
        </w:rPr>
        <w:drawing>
          <wp:inline distL="0" distT="0" distB="0" distR="0">
            <wp:extent cx="1752600" cy="1936750"/>
            <wp:effectExtent l="19050" t="0" r="0" b="0"/>
            <wp:docPr id="1028"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6"/>
                    <pic:cNvPicPr/>
                  </pic:nvPicPr>
                  <pic:blipFill>
                    <a:blip r:embed="rId4" cstate="print"/>
                    <a:srcRect l="0" t="0" r="0" b="0"/>
                    <a:stretch/>
                  </pic:blipFill>
                  <pic:spPr>
                    <a:xfrm rot="0">
                      <a:off x="0" y="0"/>
                      <a:ext cx="1752600" cy="1936750"/>
                    </a:xfrm>
                    <a:prstGeom prst="rect"/>
                    <a:ln>
                      <a:noFill/>
                    </a:ln>
                  </pic:spPr>
                </pic:pic>
              </a:graphicData>
            </a:graphic>
          </wp:inline>
        </w:drawing>
      </w:r>
      <w:r>
        <w:rPr>
          <w:rFonts w:ascii="Times New Roman Bold" w:cs="Times New Roman Bold" w:eastAsia="Times New Roman" w:hAnsi="Times New Roman Bold"/>
          <w:caps/>
          <w:spacing w:val="40"/>
        </w:rPr>
        <w:t xml:space="preserve"> </w:t>
      </w:r>
      <w:r>
        <w:rPr>
          <w:rFonts w:ascii="Times New Roman Bold" w:cs="Times New Roman Bold" w:eastAsia="Times New Roman" w:hAnsi="Times New Roman Bold"/>
          <w:caps/>
          <w:noProof/>
          <w:spacing w:val="40"/>
          <w:lang w:eastAsia="en-US"/>
        </w:rPr>
        <w:drawing>
          <wp:inline distL="0" distT="0" distB="0" distR="0">
            <wp:extent cx="1720850" cy="2216150"/>
            <wp:effectExtent l="19050" t="0" r="0" b="0"/>
            <wp:docPr id="1029"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9"/>
                    <pic:cNvPicPr/>
                  </pic:nvPicPr>
                  <pic:blipFill>
                    <a:blip r:embed="rId5" cstate="print"/>
                    <a:srcRect l="0" t="0" r="0" b="0"/>
                    <a:stretch/>
                  </pic:blipFill>
                  <pic:spPr>
                    <a:xfrm rot="0">
                      <a:off x="0" y="0"/>
                      <a:ext cx="1720850" cy="2216150"/>
                    </a:xfrm>
                    <a:prstGeom prst="rect"/>
                    <a:ln>
                      <a:noFill/>
                    </a:ln>
                  </pic:spPr>
                </pic:pic>
              </a:graphicData>
            </a:graphic>
          </wp:inline>
        </w:drawing>
      </w:r>
      <w:r>
        <w:rPr>
          <w:rFonts w:ascii="Times New Roman Bold" w:cs="Times New Roman Bold" w:eastAsia="Times New Roman" w:hAnsi="Times New Roman Bold"/>
          <w:caps/>
          <w:spacing w:val="40"/>
        </w:rPr>
        <w:t xml:space="preserve"> </w:t>
      </w:r>
      <w:r>
        <w:rPr>
          <w:rFonts w:ascii="Times New Roman Bold" w:cs="Times New Roman Bold" w:eastAsia="Times New Roman" w:hAnsi="Times New Roman Bold"/>
          <w:caps/>
          <w:noProof/>
          <w:spacing w:val="40"/>
          <w:lang w:eastAsia="en-US"/>
        </w:rPr>
        <w:drawing>
          <wp:inline distL="0" distT="0" distB="0" distR="0">
            <wp:extent cx="1974850" cy="2057400"/>
            <wp:effectExtent l="19050" t="0" r="6350" b="0"/>
            <wp:docPr id="1030"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3"/>
                    <pic:cNvPicPr/>
                  </pic:nvPicPr>
                  <pic:blipFill>
                    <a:blip r:embed="rId6" cstate="print"/>
                    <a:srcRect l="0" t="0" r="0" b="0"/>
                    <a:stretch/>
                  </pic:blipFill>
                  <pic:spPr>
                    <a:xfrm rot="0">
                      <a:off x="0" y="0"/>
                      <a:ext cx="1974850" cy="2057400"/>
                    </a:xfrm>
                    <a:prstGeom prst="rect"/>
                    <a:ln>
                      <a:noFill/>
                    </a:ln>
                  </pic:spPr>
                </pic:pic>
              </a:graphicData>
            </a:graphic>
          </wp:inline>
        </w:drawing>
      </w:r>
      <w:r>
        <w:rPr>
          <w:rFonts w:ascii="Times New Roman Bold" w:cs="Times New Roman Bold" w:eastAsia="Times New Roman" w:hAnsi="Times New Roman Bold"/>
          <w:caps/>
          <w:spacing w:val="40"/>
        </w:rPr>
        <w:t xml:space="preserve">     </w:t>
      </w:r>
    </w:p>
    <w:p>
      <w:pPr>
        <w:pStyle w:val="style0"/>
        <w:spacing w:after="0" w:lineRule="auto" w:line="360"/>
        <w:ind w:left="0" w:firstLine="0"/>
        <w:jc w:val="both"/>
        <w:rPr>
          <w:rFonts w:ascii="Times New Roman Bold" w:cs="Times New Roman Bold" w:eastAsia="Times New Roman" w:hAnsi="Times New Roman Bold"/>
          <w:caps/>
          <w:spacing w:val="40"/>
        </w:rPr>
      </w:pPr>
      <w:r>
        <w:rPr>
          <w:rFonts w:ascii="Times New Roman Bold" w:cs="Times New Roman Bold" w:eastAsia="Times New Roman" w:hAnsi="Times New Roman Bold"/>
          <w:caps/>
          <w:noProof/>
          <w:spacing w:val="40"/>
          <w:lang w:eastAsia="en-US"/>
        </w:rPr>
        <w:drawing>
          <wp:inline distL="0" distT="0" distB="0" distR="0">
            <wp:extent cx="3022600" cy="2159000"/>
            <wp:effectExtent l="19050" t="0" r="6350" b="0"/>
            <wp:docPr id="1031"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2"/>
                    <pic:cNvPicPr/>
                  </pic:nvPicPr>
                  <pic:blipFill>
                    <a:blip r:embed="rId7" cstate="print"/>
                    <a:srcRect l="0" t="0" r="0" b="0"/>
                    <a:stretch/>
                  </pic:blipFill>
                  <pic:spPr>
                    <a:xfrm rot="0">
                      <a:off x="0" y="0"/>
                      <a:ext cx="3022600" cy="2159000"/>
                    </a:xfrm>
                    <a:prstGeom prst="rect"/>
                    <a:ln>
                      <a:noFill/>
                    </a:ln>
                  </pic:spPr>
                </pic:pic>
              </a:graphicData>
            </a:graphic>
          </wp:inline>
        </w:drawing>
      </w:r>
      <w:r>
        <w:rPr>
          <w:rFonts w:ascii="Times New Roman Bold" w:cs="Times New Roman Bold" w:eastAsia="Times New Roman" w:hAnsi="Times New Roman Bold"/>
          <w:caps/>
          <w:spacing w:val="40"/>
        </w:rPr>
        <w:tab/>
      </w:r>
      <w:r>
        <w:rPr>
          <w:rFonts w:ascii="Times New Roman Bold" w:cs="Times New Roman Bold" w:eastAsia="Times New Roman" w:hAnsi="Times New Roman Bold"/>
          <w:caps/>
          <w:noProof/>
          <w:spacing w:val="40"/>
          <w:lang w:eastAsia="en-US"/>
        </w:rPr>
        <w:drawing>
          <wp:inline distL="0" distT="0" distB="0" distR="0">
            <wp:extent cx="1231900" cy="1003300"/>
            <wp:effectExtent l="19050" t="0" r="6350" b="0"/>
            <wp:docPr id="1032"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5"/>
                    <pic:cNvPicPr/>
                  </pic:nvPicPr>
                  <pic:blipFill>
                    <a:blip r:embed="rId8" cstate="print"/>
                    <a:srcRect l="0" t="0" r="0" b="0"/>
                    <a:stretch/>
                  </pic:blipFill>
                  <pic:spPr>
                    <a:xfrm rot="0">
                      <a:off x="0" y="0"/>
                      <a:ext cx="1231900" cy="1003300"/>
                    </a:xfrm>
                    <a:prstGeom prst="rect"/>
                    <a:ln>
                      <a:noFill/>
                    </a:ln>
                  </pic:spPr>
                </pic:pic>
              </a:graphicData>
            </a:graphic>
          </wp:inline>
        </w:drawing>
      </w:r>
      <w:r>
        <w:rPr>
          <w:rFonts w:ascii="Times New Roman Bold" w:cs="Times New Roman Bold" w:eastAsia="Times New Roman" w:hAnsi="Times New Roman Bold"/>
          <w:caps/>
          <w:spacing w:val="40"/>
        </w:rPr>
        <w:tab/>
      </w:r>
      <w:r>
        <w:rPr>
          <w:rFonts w:ascii="Times New Roman Bold" w:cs="Times New Roman Bold" w:eastAsia="Times New Roman" w:hAnsi="Times New Roman Bold"/>
          <w:caps/>
          <w:noProof/>
          <w:spacing w:val="40"/>
          <w:lang w:eastAsia="en-US"/>
        </w:rPr>
        <w:drawing>
          <wp:inline distL="0" distT="0" distB="0" distR="0">
            <wp:extent cx="1028700" cy="1003300"/>
            <wp:effectExtent l="19050" t="0" r="0" b="0"/>
            <wp:docPr id="1033"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8"/>
                    <pic:cNvPicPr/>
                  </pic:nvPicPr>
                  <pic:blipFill>
                    <a:blip r:embed="rId9" cstate="print"/>
                    <a:srcRect l="0" t="0" r="0" b="0"/>
                    <a:stretch/>
                  </pic:blipFill>
                  <pic:spPr>
                    <a:xfrm rot="0">
                      <a:off x="0" y="0"/>
                      <a:ext cx="1028700" cy="1003300"/>
                    </a:xfrm>
                    <a:prstGeom prst="rect"/>
                    <a:ln>
                      <a:noFill/>
                    </a:ln>
                  </pic:spPr>
                </pic:pic>
              </a:graphicData>
            </a:graphic>
          </wp:inline>
        </w:drawing>
      </w:r>
      <w:r>
        <w:rPr>
          <w:rFonts w:ascii="Times New Roman Bold" w:cs="Times New Roman Bold" w:eastAsia="Times New Roman" w:hAnsi="Times New Roman Bold"/>
          <w:caps/>
          <w:spacing w:val="40"/>
        </w:rPr>
        <w:tab/>
      </w:r>
    </w:p>
    <w:p>
      <w:pPr>
        <w:pStyle w:val="style0"/>
        <w:spacing w:lineRule="auto" w:line="360"/>
        <w:ind w:left="180" w:firstLine="0"/>
        <w:jc w:val="both"/>
        <w:rPr/>
      </w:pPr>
      <w:r>
        <w:rPr>
          <w:rFonts w:ascii="Times New Roman Bold" w:cs="Times New Roman Bold" w:eastAsia="Times New Roman" w:hAnsi="Times New Roman Bold"/>
          <w:b/>
          <w:spacing w:val="40"/>
        </w:rPr>
        <w:t>EDUCATION QUALIFICATION</w:t>
      </w:r>
    </w:p>
    <w:tbl>
      <w:tblPr>
        <w:tblW w:w="0" w:type="auto"/>
        <w:tblInd w:w="108" w:type="dxa"/>
        <w:tblLayout w:type="fixed"/>
        <w:tblLook w:val="0000" w:firstRow="0" w:lastRow="0" w:firstColumn="0" w:lastColumn="0" w:noHBand="0" w:noVBand="0"/>
      </w:tblPr>
      <w:tblGrid>
        <w:gridCol w:w="1881"/>
        <w:gridCol w:w="3117"/>
        <w:gridCol w:w="1232"/>
        <w:gridCol w:w="1347"/>
      </w:tblGrid>
      <w:tr>
        <w:trPr>
          <w:trHeight w:val="68" w:hRule="atLeast"/>
        </w:trPr>
        <w:tc>
          <w:tcPr>
            <w:tcW w:w="1881" w:type="dxa"/>
            <w:tcBorders>
              <w:top w:val="single" w:sz="4" w:space="0" w:color="000000"/>
              <w:left w:val="single" w:sz="4" w:space="0" w:color="000000"/>
              <w:bottom w:val="single" w:sz="4" w:space="0" w:color="000000"/>
            </w:tcBorders>
            <w:shd w:val="clear" w:color="auto" w:fill="auto"/>
            <w:vAlign w:val="center"/>
          </w:tcPr>
          <w:p>
            <w:pPr>
              <w:pStyle w:val="style67"/>
              <w:snapToGrid w:val="false"/>
              <w:spacing w:lineRule="auto" w:line="360"/>
              <w:jc w:val="center"/>
              <w:rPr/>
            </w:pPr>
          </w:p>
          <w:p>
            <w:pPr>
              <w:pStyle w:val="style67"/>
              <w:spacing w:lineRule="auto" w:line="360"/>
              <w:jc w:val="center"/>
              <w:rPr>
                <w:sz w:val="22"/>
                <w:szCs w:val="22"/>
              </w:rPr>
            </w:pPr>
            <w:r>
              <w:rPr>
                <w:sz w:val="22"/>
                <w:szCs w:val="22"/>
              </w:rPr>
              <w:t>STD/DEGREE</w:t>
            </w:r>
          </w:p>
          <w:p>
            <w:pPr>
              <w:pStyle w:val="style67"/>
              <w:spacing w:lineRule="auto" w:line="360"/>
              <w:jc w:val="center"/>
              <w:rPr>
                <w:sz w:val="22"/>
                <w:szCs w:val="22"/>
              </w:rPr>
            </w:pPr>
          </w:p>
        </w:tc>
        <w:tc>
          <w:tcPr>
            <w:tcW w:w="3117" w:type="dxa"/>
            <w:tcBorders>
              <w:top w:val="single" w:sz="4" w:space="0" w:color="000000"/>
              <w:left w:val="single" w:sz="4" w:space="0" w:color="000000"/>
              <w:bottom w:val="single" w:sz="4" w:space="0" w:color="000000"/>
            </w:tcBorders>
            <w:shd w:val="clear" w:color="auto" w:fill="auto"/>
            <w:vAlign w:val="center"/>
          </w:tcPr>
          <w:p>
            <w:pPr>
              <w:pStyle w:val="style67"/>
              <w:spacing w:lineRule="auto" w:line="360"/>
              <w:jc w:val="center"/>
              <w:rPr>
                <w:sz w:val="22"/>
                <w:szCs w:val="22"/>
              </w:rPr>
            </w:pPr>
            <w:r>
              <w:rPr>
                <w:sz w:val="22"/>
                <w:szCs w:val="22"/>
              </w:rPr>
              <w:t>INSTITUITION</w:t>
            </w:r>
          </w:p>
        </w:tc>
        <w:tc>
          <w:tcPr>
            <w:tcW w:w="1232" w:type="dxa"/>
            <w:tcBorders>
              <w:top w:val="single" w:sz="4" w:space="0" w:color="000000"/>
              <w:left w:val="single" w:sz="4" w:space="0" w:color="000000"/>
              <w:bottom w:val="single" w:sz="4" w:space="0" w:color="000000"/>
            </w:tcBorders>
            <w:shd w:val="clear" w:color="auto" w:fill="auto"/>
            <w:vAlign w:val="center"/>
          </w:tcPr>
          <w:p>
            <w:pPr>
              <w:pStyle w:val="style67"/>
              <w:spacing w:lineRule="auto" w:line="360"/>
              <w:jc w:val="center"/>
              <w:rPr>
                <w:sz w:val="22"/>
                <w:szCs w:val="22"/>
              </w:rPr>
            </w:pPr>
            <w:r>
              <w:rPr>
                <w:sz w:val="22"/>
                <w:szCs w:val="22"/>
              </w:rPr>
              <w:t>YEAR OF PASSING</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67"/>
              <w:spacing w:lineRule="auto" w:line="360"/>
              <w:ind w:right="-153"/>
              <w:jc w:val="center"/>
              <w:rPr/>
            </w:pPr>
            <w:r>
              <w:rPr>
                <w:sz w:val="22"/>
                <w:szCs w:val="22"/>
              </w:rPr>
              <w:t>% MARKS / CGPA</w:t>
            </w:r>
          </w:p>
        </w:tc>
      </w:tr>
      <w:tr>
        <w:tblPrEx/>
        <w:trPr>
          <w:trHeight w:val="68" w:hRule="atLeast"/>
        </w:trPr>
        <w:tc>
          <w:tcPr>
            <w:tcW w:w="1881" w:type="dxa"/>
            <w:tcBorders>
              <w:top w:val="single" w:sz="4" w:space="0" w:color="000000"/>
              <w:left w:val="single" w:sz="4" w:space="0" w:color="000000"/>
              <w:bottom w:val="single" w:sz="4" w:space="0" w:color="000000"/>
            </w:tcBorders>
            <w:shd w:val="clear" w:color="auto" w:fill="auto"/>
            <w:vAlign w:val="center"/>
          </w:tcPr>
          <w:p>
            <w:pPr>
              <w:pStyle w:val="style67"/>
              <w:spacing w:lineRule="auto" w:line="360"/>
              <w:jc w:val="center"/>
              <w:rPr>
                <w:b w:val="false"/>
              </w:rPr>
            </w:pPr>
            <w:r>
              <w:rPr>
                <w:b w:val="false"/>
              </w:rPr>
              <w:t>M. E</w:t>
            </w:r>
          </w:p>
          <w:p>
            <w:pPr>
              <w:pStyle w:val="style67"/>
              <w:spacing w:lineRule="auto" w:line="360"/>
              <w:jc w:val="center"/>
              <w:rPr>
                <w:b w:val="false"/>
              </w:rPr>
            </w:pPr>
            <w:r>
              <w:rPr>
                <w:b w:val="false"/>
              </w:rPr>
              <w:t xml:space="preserve">(Energy </w:t>
            </w:r>
            <w:r>
              <w:rPr>
                <w:b w:val="false"/>
              </w:rPr>
              <w:t>Eng.</w:t>
            </w:r>
            <w:r>
              <w:rPr>
                <w:b w:val="false"/>
              </w:rPr>
              <w:t>.</w:t>
            </w:r>
            <w:r>
              <w:rPr>
                <w:b w:val="false"/>
              </w:rPr>
              <w:t>)</w:t>
            </w:r>
          </w:p>
        </w:tc>
        <w:tc>
          <w:tcPr>
            <w:tcW w:w="3117" w:type="dxa"/>
            <w:tcBorders>
              <w:top w:val="single" w:sz="4" w:space="0" w:color="000000"/>
              <w:left w:val="single" w:sz="4" w:space="0" w:color="000000"/>
              <w:bottom w:val="single" w:sz="4" w:space="0" w:color="000000"/>
            </w:tcBorders>
            <w:shd w:val="clear" w:color="auto" w:fill="auto"/>
            <w:vAlign w:val="center"/>
          </w:tcPr>
          <w:p>
            <w:pPr>
              <w:pStyle w:val="style67"/>
              <w:spacing w:lineRule="auto" w:line="360"/>
              <w:jc w:val="center"/>
              <w:rPr>
                <w:b w:val="false"/>
              </w:rPr>
            </w:pPr>
            <w:r>
              <w:rPr>
                <w:b w:val="false"/>
              </w:rPr>
              <w:t xml:space="preserve">College of Engineering, </w:t>
            </w:r>
            <w:r>
              <w:rPr>
                <w:b w:val="false"/>
              </w:rPr>
              <w:t>Guindy</w:t>
            </w:r>
            <w:r>
              <w:rPr>
                <w:b w:val="false"/>
              </w:rPr>
              <w:t>, Anna University, Chennai.</w:t>
            </w:r>
          </w:p>
        </w:tc>
        <w:tc>
          <w:tcPr>
            <w:tcW w:w="1232" w:type="dxa"/>
            <w:tcBorders>
              <w:top w:val="single" w:sz="4" w:space="0" w:color="000000"/>
              <w:left w:val="single" w:sz="4" w:space="0" w:color="000000"/>
              <w:bottom w:val="single" w:sz="4" w:space="0" w:color="000000"/>
            </w:tcBorders>
            <w:shd w:val="clear" w:color="auto" w:fill="auto"/>
            <w:vAlign w:val="center"/>
          </w:tcPr>
          <w:p>
            <w:pPr>
              <w:pStyle w:val="style67"/>
              <w:spacing w:lineRule="auto" w:line="360"/>
              <w:jc w:val="center"/>
              <w:rPr>
                <w:b w:val="false"/>
              </w:rPr>
            </w:pPr>
            <w:r>
              <w:rPr>
                <w:b w:val="false"/>
              </w:rPr>
              <w:t>2013</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67"/>
              <w:spacing w:lineRule="auto" w:line="360"/>
              <w:jc w:val="center"/>
              <w:rPr/>
            </w:pPr>
            <w:r>
              <w:rPr>
                <w:b w:val="false"/>
              </w:rPr>
              <w:t xml:space="preserve">9.4 </w:t>
            </w:r>
          </w:p>
        </w:tc>
      </w:tr>
      <w:tr>
        <w:tblPrEx/>
        <w:trPr>
          <w:trHeight w:val="68" w:hRule="atLeast"/>
        </w:trPr>
        <w:tc>
          <w:tcPr>
            <w:tcW w:w="1881" w:type="dxa"/>
            <w:tcBorders>
              <w:top w:val="single" w:sz="4" w:space="0" w:color="000000"/>
              <w:left w:val="single" w:sz="4" w:space="0" w:color="000000"/>
              <w:bottom w:val="single" w:sz="4" w:space="0" w:color="000000"/>
            </w:tcBorders>
            <w:shd w:val="clear" w:color="auto" w:fill="auto"/>
            <w:vAlign w:val="center"/>
          </w:tcPr>
          <w:p>
            <w:pPr>
              <w:pStyle w:val="style67"/>
              <w:spacing w:lineRule="auto" w:line="360"/>
              <w:jc w:val="center"/>
              <w:rPr>
                <w:b w:val="false"/>
              </w:rPr>
            </w:pPr>
            <w:r>
              <w:rPr>
                <w:b w:val="false"/>
              </w:rPr>
              <w:t>B. E</w:t>
            </w:r>
          </w:p>
          <w:p>
            <w:pPr>
              <w:pStyle w:val="style67"/>
              <w:spacing w:lineRule="auto" w:line="360"/>
              <w:jc w:val="center"/>
              <w:rPr>
                <w:b w:val="false"/>
              </w:rPr>
            </w:pPr>
            <w:r>
              <w:rPr>
                <w:b w:val="false"/>
              </w:rPr>
              <w:t xml:space="preserve">(Mechanical </w:t>
            </w:r>
            <w:r>
              <w:rPr>
                <w:b w:val="false"/>
              </w:rPr>
              <w:t>Eng.</w:t>
            </w:r>
            <w:r>
              <w:rPr>
                <w:b w:val="false"/>
              </w:rPr>
              <w:t>.</w:t>
            </w:r>
            <w:r>
              <w:rPr>
                <w:b w:val="false"/>
              </w:rPr>
              <w:t>)</w:t>
            </w:r>
          </w:p>
        </w:tc>
        <w:tc>
          <w:tcPr>
            <w:tcW w:w="3117" w:type="dxa"/>
            <w:tcBorders>
              <w:top w:val="single" w:sz="4" w:space="0" w:color="000000"/>
              <w:left w:val="single" w:sz="4" w:space="0" w:color="000000"/>
              <w:bottom w:val="single" w:sz="4" w:space="0" w:color="000000"/>
            </w:tcBorders>
            <w:shd w:val="clear" w:color="auto" w:fill="auto"/>
            <w:vAlign w:val="center"/>
          </w:tcPr>
          <w:p>
            <w:pPr>
              <w:pStyle w:val="style67"/>
              <w:spacing w:lineRule="auto" w:line="360"/>
              <w:jc w:val="center"/>
              <w:rPr>
                <w:b w:val="false"/>
              </w:rPr>
            </w:pPr>
            <w:r>
              <w:rPr>
                <w:b w:val="false"/>
              </w:rPr>
              <w:t xml:space="preserve">ACCET, </w:t>
            </w:r>
            <w:r>
              <w:rPr>
                <w:b w:val="false"/>
              </w:rPr>
              <w:t>Karaikudi</w:t>
            </w:r>
          </w:p>
        </w:tc>
        <w:tc>
          <w:tcPr>
            <w:tcW w:w="1232" w:type="dxa"/>
            <w:tcBorders>
              <w:top w:val="single" w:sz="4" w:space="0" w:color="000000"/>
              <w:left w:val="single" w:sz="4" w:space="0" w:color="000000"/>
              <w:bottom w:val="single" w:sz="4" w:space="0" w:color="000000"/>
            </w:tcBorders>
            <w:shd w:val="clear" w:color="auto" w:fill="auto"/>
            <w:vAlign w:val="center"/>
          </w:tcPr>
          <w:p>
            <w:pPr>
              <w:pStyle w:val="style67"/>
              <w:spacing w:lineRule="auto" w:line="360"/>
              <w:jc w:val="center"/>
              <w:rPr>
                <w:b w:val="false"/>
              </w:rPr>
            </w:pPr>
            <w:r>
              <w:rPr>
                <w:b w:val="false"/>
              </w:rPr>
              <w:t>2010</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67"/>
              <w:spacing w:lineRule="auto" w:line="360"/>
              <w:jc w:val="center"/>
              <w:rPr/>
            </w:pPr>
            <w:r>
              <w:rPr>
                <w:b w:val="false"/>
              </w:rPr>
              <w:t>77</w:t>
            </w:r>
          </w:p>
        </w:tc>
      </w:tr>
      <w:tr>
        <w:tblPrEx/>
        <w:trPr>
          <w:trHeight w:val="68" w:hRule="atLeast"/>
        </w:trPr>
        <w:tc>
          <w:tcPr>
            <w:tcW w:w="1881" w:type="dxa"/>
            <w:tcBorders>
              <w:top w:val="single" w:sz="4" w:space="0" w:color="000000"/>
              <w:left w:val="single" w:sz="4" w:space="0" w:color="000000"/>
              <w:bottom w:val="single" w:sz="4" w:space="0" w:color="000000"/>
            </w:tcBorders>
            <w:shd w:val="clear" w:color="auto" w:fill="auto"/>
            <w:vAlign w:val="center"/>
          </w:tcPr>
          <w:p>
            <w:pPr>
              <w:pStyle w:val="style67"/>
              <w:spacing w:lineRule="auto" w:line="360"/>
              <w:jc w:val="center"/>
              <w:rPr>
                <w:b w:val="false"/>
              </w:rPr>
            </w:pPr>
            <w:r>
              <w:rPr>
                <w:b w:val="false"/>
              </w:rPr>
              <w:t>HSC</w:t>
            </w:r>
          </w:p>
        </w:tc>
        <w:tc>
          <w:tcPr>
            <w:tcW w:w="3117" w:type="dxa"/>
            <w:tcBorders>
              <w:top w:val="single" w:sz="4" w:space="0" w:color="000000"/>
              <w:left w:val="single" w:sz="4" w:space="0" w:color="000000"/>
              <w:bottom w:val="single" w:sz="4" w:space="0" w:color="000000"/>
            </w:tcBorders>
            <w:shd w:val="clear" w:color="auto" w:fill="auto"/>
            <w:vAlign w:val="center"/>
          </w:tcPr>
          <w:p>
            <w:pPr>
              <w:pStyle w:val="style67"/>
              <w:spacing w:lineRule="auto" w:line="360"/>
              <w:rPr>
                <w:b w:val="false"/>
              </w:rPr>
            </w:pPr>
            <w:r>
              <w:rPr>
                <w:b w:val="false"/>
              </w:rPr>
              <w:t xml:space="preserve">   Lakshmi mills higher secondary  </w:t>
            </w:r>
          </w:p>
          <w:p>
            <w:pPr>
              <w:pStyle w:val="style67"/>
              <w:spacing w:lineRule="auto" w:line="360"/>
              <w:rPr>
                <w:b w:val="false"/>
              </w:rPr>
            </w:pPr>
            <w:r>
              <w:rPr>
                <w:b w:val="false"/>
              </w:rPr>
              <w:t xml:space="preserve">           school, Kovilpatti</w:t>
            </w:r>
          </w:p>
        </w:tc>
        <w:tc>
          <w:tcPr>
            <w:tcW w:w="1232" w:type="dxa"/>
            <w:tcBorders>
              <w:top w:val="single" w:sz="4" w:space="0" w:color="000000"/>
              <w:left w:val="single" w:sz="4" w:space="0" w:color="000000"/>
              <w:bottom w:val="single" w:sz="4" w:space="0" w:color="000000"/>
            </w:tcBorders>
            <w:shd w:val="clear" w:color="auto" w:fill="auto"/>
            <w:vAlign w:val="center"/>
          </w:tcPr>
          <w:p>
            <w:pPr>
              <w:pStyle w:val="style67"/>
              <w:spacing w:lineRule="auto" w:line="360"/>
              <w:jc w:val="center"/>
              <w:rPr>
                <w:b w:val="false"/>
              </w:rPr>
            </w:pPr>
            <w:r>
              <w:rPr>
                <w:b w:val="false"/>
              </w:rPr>
              <w:t>2006</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67"/>
              <w:spacing w:lineRule="auto" w:line="360"/>
              <w:jc w:val="center"/>
              <w:rPr/>
            </w:pPr>
            <w:r>
              <w:rPr>
                <w:b w:val="false"/>
              </w:rPr>
              <w:t>91.2</w:t>
            </w:r>
          </w:p>
        </w:tc>
      </w:tr>
      <w:tr>
        <w:tblPrEx/>
        <w:trPr>
          <w:trHeight w:val="68" w:hRule="atLeast"/>
        </w:trPr>
        <w:tc>
          <w:tcPr>
            <w:tcW w:w="1881" w:type="dxa"/>
            <w:tcBorders>
              <w:top w:val="single" w:sz="4" w:space="0" w:color="000000"/>
              <w:left w:val="single" w:sz="4" w:space="0" w:color="000000"/>
              <w:bottom w:val="single" w:sz="4" w:space="0" w:color="000000"/>
            </w:tcBorders>
            <w:shd w:val="clear" w:color="auto" w:fill="auto"/>
            <w:vAlign w:val="center"/>
          </w:tcPr>
          <w:p>
            <w:pPr>
              <w:pStyle w:val="style67"/>
              <w:spacing w:lineRule="auto" w:line="360"/>
              <w:jc w:val="center"/>
              <w:rPr>
                <w:b w:val="false"/>
              </w:rPr>
            </w:pPr>
            <w:r>
              <w:rPr>
                <w:b w:val="false"/>
              </w:rPr>
              <w:t>SSLC</w:t>
            </w:r>
          </w:p>
        </w:tc>
        <w:tc>
          <w:tcPr>
            <w:tcW w:w="3117" w:type="dxa"/>
            <w:tcBorders>
              <w:top w:val="single" w:sz="4" w:space="0" w:color="000000"/>
              <w:left w:val="single" w:sz="4" w:space="0" w:color="000000"/>
              <w:bottom w:val="single" w:sz="4" w:space="0" w:color="000000"/>
            </w:tcBorders>
            <w:shd w:val="clear" w:color="auto" w:fill="auto"/>
            <w:vAlign w:val="center"/>
          </w:tcPr>
          <w:p>
            <w:pPr>
              <w:pStyle w:val="style67"/>
              <w:spacing w:lineRule="auto" w:line="360"/>
              <w:rPr>
                <w:b w:val="false"/>
              </w:rPr>
            </w:pPr>
            <w:r>
              <w:rPr>
                <w:b w:val="false"/>
              </w:rPr>
              <w:t xml:space="preserve">   Lakshmi mills higher secondary  </w:t>
            </w:r>
          </w:p>
          <w:p>
            <w:pPr>
              <w:pStyle w:val="style67"/>
              <w:spacing w:lineRule="auto" w:line="360"/>
              <w:rPr>
                <w:b w:val="false"/>
              </w:rPr>
            </w:pPr>
            <w:r>
              <w:rPr>
                <w:b w:val="false"/>
              </w:rPr>
              <w:t xml:space="preserve">           school, Kovilpatti</w:t>
            </w:r>
          </w:p>
        </w:tc>
        <w:tc>
          <w:tcPr>
            <w:tcW w:w="1232" w:type="dxa"/>
            <w:tcBorders>
              <w:top w:val="single" w:sz="4" w:space="0" w:color="000000"/>
              <w:left w:val="single" w:sz="4" w:space="0" w:color="000000"/>
              <w:bottom w:val="single" w:sz="4" w:space="0" w:color="000000"/>
            </w:tcBorders>
            <w:shd w:val="clear" w:color="auto" w:fill="auto"/>
            <w:vAlign w:val="center"/>
          </w:tcPr>
          <w:p>
            <w:pPr>
              <w:pStyle w:val="style67"/>
              <w:spacing w:lineRule="auto" w:line="360"/>
              <w:jc w:val="center"/>
              <w:rPr>
                <w:b w:val="false"/>
              </w:rPr>
            </w:pPr>
            <w:r>
              <w:rPr>
                <w:b w:val="false"/>
              </w:rPr>
              <w:t>2004</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67"/>
              <w:spacing w:lineRule="auto" w:line="360"/>
              <w:jc w:val="center"/>
              <w:rPr/>
            </w:pPr>
            <w:r>
              <w:rPr>
                <w:b w:val="false"/>
              </w:rPr>
              <w:t>96.8</w:t>
            </w:r>
          </w:p>
        </w:tc>
      </w:tr>
    </w:tbl>
    <w:p>
      <w:pPr>
        <w:pStyle w:val="style0"/>
        <w:spacing w:lineRule="auto" w:line="360"/>
        <w:ind w:left="0" w:firstLine="0"/>
        <w:jc w:val="both"/>
        <w:rPr>
          <w:rFonts w:ascii="Times New Roman" w:hAnsi="Times New Roman"/>
          <w:sz w:val="24"/>
          <w:szCs w:val="24"/>
        </w:rPr>
      </w:pPr>
      <w:r>
        <w:rPr>
          <w:rFonts w:ascii="Times New Roman" w:hAnsi="Times New Roman"/>
          <w:sz w:val="20"/>
          <w:szCs w:val="20"/>
        </w:rPr>
        <w:t>I hereby declare that the information furnished above are true and correct to the best o</w:t>
      </w:r>
      <w:r>
        <w:rPr>
          <w:rFonts w:ascii="Times New Roman" w:hAnsi="Times New Roman"/>
          <w:sz w:val="20"/>
          <w:szCs w:val="20"/>
        </w:rPr>
        <w:t xml:space="preserve">f </w:t>
      </w:r>
      <w:r>
        <w:rPr>
          <w:rFonts w:ascii="Times New Roman" w:hAnsi="Times New Roman"/>
          <w:sz w:val="20"/>
          <w:szCs w:val="20"/>
        </w:rPr>
        <w:t>my knowledge and belief</w:t>
      </w:r>
      <w:r>
        <w:rPr>
          <w:rFonts w:ascii="Times New Roman" w:hAnsi="Times New Roman"/>
          <w:sz w:val="24"/>
          <w:szCs w:val="24"/>
        </w:rPr>
        <w:t>.</w:t>
      </w:r>
    </w:p>
    <w:p>
      <w:pPr>
        <w:pStyle w:val="style179"/>
        <w:tabs>
          <w:tab w:val="left" w:leader="none" w:pos="90"/>
        </w:tabs>
        <w:spacing w:after="0" w:lineRule="auto" w:line="360"/>
        <w:ind w:left="-90" w:firstLine="0"/>
        <w:jc w:val="both"/>
        <w:rPr>
          <w:rFonts w:ascii="Times New Roman" w:hAnsi="Times New Roman"/>
          <w:sz w:val="20"/>
          <w:szCs w:val="20"/>
        </w:rPr>
      </w:pPr>
      <w:r>
        <w:rPr>
          <w:rFonts w:ascii="Times New Roman" w:hAnsi="Times New Roman"/>
          <w:sz w:val="20"/>
          <w:szCs w:val="20"/>
        </w:rPr>
        <w:t>DATE:</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 xml:space="preserve">   SIGNATURE</w:t>
      </w:r>
    </w:p>
    <w:p>
      <w:pPr>
        <w:pStyle w:val="style179"/>
        <w:tabs>
          <w:tab w:val="left" w:leader="none" w:pos="90"/>
        </w:tabs>
        <w:spacing w:after="0" w:lineRule="auto" w:line="360"/>
        <w:ind w:left="-90" w:firstLine="0"/>
        <w:jc w:val="both"/>
        <w:rPr>
          <w:rFonts w:ascii="Times New Roman" w:hAnsi="Times New Roman"/>
          <w:sz w:val="20"/>
          <w:szCs w:val="20"/>
        </w:rPr>
      </w:pPr>
      <w:r>
        <w:rPr>
          <w:rFonts w:ascii="Times New Roman" w:hAnsi="Times New Roman"/>
          <w:sz w:val="20"/>
          <w:szCs w:val="20"/>
        </w:rPr>
        <w:t xml:space="preserve">PLACE: </w:t>
      </w:r>
      <w:r>
        <w:rPr>
          <w:rFonts w:ascii="Times New Roman" w:hAnsi="Times New Roman"/>
          <w:sz w:val="20"/>
          <w:szCs w:val="20"/>
        </w:rPr>
        <w:t>Bangalore</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(ANBARASAN A</w:t>
      </w:r>
      <w:r>
        <w:rPr>
          <w:rFonts w:ascii="Times New Roman" w:hAnsi="Times New Roman"/>
          <w:sz w:val="20"/>
          <w:szCs w:val="20"/>
        </w:rPr>
        <w:t>)</w:t>
      </w:r>
      <w:r>
        <w:rPr>
          <w:noProof/>
          <w:lang w:eastAsia="en-US"/>
        </w:rPr>
        <w:drawing>
          <wp:anchor distT="0" distB="0" distL="0" distR="0" simplePos="false" relativeHeight="2" behindDoc="false" locked="false" layoutInCell="true" allowOverlap="true">
            <wp:simplePos x="0" y="0"/>
            <wp:positionH relativeFrom="column">
              <wp:posOffset>0</wp:posOffset>
            </wp:positionH>
            <wp:positionV relativeFrom="paragraph">
              <wp:posOffset>0</wp:posOffset>
            </wp:positionV>
            <wp:extent cx="12700" cy="12700"/>
            <wp:effectExtent l="0" t="0" r="0" b="0"/>
            <wp:wrapNone/>
            <wp:docPr id="1034" name="Picture 2" descr="https://rdxfootmark.naukri.com/v2/track/openCv?trackingInfo=af51a6782ee1f81f5361be44a07f21e8134f530e18705c4458440321091b5b58100013061544505d1b4d58515c424154181c084b281e0103030710455c590859580f1b425c4c01090340281e0103150a13415c5c0d4d584b50535a4f162e024b4340010d120213105b5c0c004d145c455715445a5c5d57421a081105431458090d074b100a12031753444f4a081e0103030016475a5c005242120a034e6&amp;docType=docx"/>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 cstate="print"/>
                    <a:srcRect l="0" t="0" r="0" b="0"/>
                    <a:stretch/>
                  </pic:blipFill>
                  <pic:spPr>
                    <a:xfrm rot="0">
                      <a:off x="0" y="0"/>
                      <a:ext cx="12700" cy="12700"/>
                    </a:xfrm>
                    <a:prstGeom prst="rect"/>
                  </pic:spPr>
                </pic:pic>
              </a:graphicData>
            </a:graphic>
          </wp:anchor>
        </w:drawing>
      </w:r>
      <w:r>
        <w:rPr>
          <w:rFonts w:ascii="Times New Roman" w:hAnsi="Times New Roman"/>
          <w:sz w:val="20"/>
          <w:szCs w:val="20"/>
        </w:rPr>
        <w:t/>
      </w:r>
      <w:r>
        <w:rPr>
          <w:rFonts w:ascii="Times New Roman" w:hAnsi="Times New Roman"/>
          <w:sz w:val="20"/>
          <w:szCs w:val="20"/>
        </w:rPr>
        <w:t/>
      </w:r>
      <w:r>
        <w:rPr>
          <w:rFonts w:ascii="Times New Roman" w:hAnsi="Times New Roman"/>
          <w:sz w:val="20"/>
          <w:szCs w:val="20"/>
        </w:rPr>
        <w:t/>
      </w:r>
      <w:r>
        <w:rPr>
          <w:rFonts w:ascii="Times New Roman" w:hAnsi="Times New Roman"/>
          <w:sz w:val="20"/>
          <w:szCs w:val="20"/>
        </w:rPr>
        <w:t/>
      </w:r>
      <w:r>
        <w:rPr>
          <w:rFonts w:ascii="Times New Roman" w:hAnsi="Times New Roman"/>
          <w:sz w:val="20"/>
          <w:szCs w:val="20"/>
        </w:rPr>
        <w:t/>
      </w:r>
      <w:r>
        <w:rPr>
          <w:rFonts w:ascii="Times New Roman" w:hAnsi="Times New Roman"/>
          <w:sz w:val="20"/>
          <w:szCs w:val="20"/>
        </w:rPr>
        <w:t/>
      </w:r>
      <w:r>
        <w:rPr>
          <w:rFonts w:ascii="Times New Roman" w:hAnsi="Times New Roman"/>
          <w:sz w:val="20"/>
          <w:szCs w:val="20"/>
        </w:rPr>
        <w:t/>
      </w:r>
      <w:r>
        <w:rPr>
          <w:rFonts w:ascii="Times New Roman" w:hAnsi="Times New Roman"/>
          <w:sz w:val="20"/>
          <w:szCs w:val="20"/>
        </w:rPr>
        <w:t/>
      </w:r>
    </w:p>
    <w:sectPr>
      <w:pgSz w:w="12240" w:h="15840" w:orient="portrait"/>
      <w:pgMar w:top="1350" w:right="1440" w:bottom="1170" w:left="1440"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 w:name="Mangal">
    <w:altName w:val="Mangal"/>
    <w:panose1 w:val="00000400000000000000"/>
    <w:charset w:val="01"/>
    <w:family w:val="roman"/>
    <w:pitch w:val="variable"/>
    <w:sig w:usb0="00002000" w:usb1="00000000" w:usb2="00000000" w:usb3="00000000" w:csb0="00000000" w:csb1="00000000"/>
  </w:font>
  <w:font w:name="Segoe UI">
    <w:altName w:val="Segoe UI"/>
    <w:panose1 w:val="020b0502040002020203"/>
    <w:charset w:val="00"/>
    <w:family w:val="swiss"/>
    <w:pitch w:val="variable"/>
    <w:sig w:usb0="E4002EFF" w:usb1="C000E47F" w:usb2="00000009" w:usb3="00000000" w:csb0="000001FF" w:csb1="00000000"/>
  </w:font>
  <w:font w:name="Times New Roman Bold">
    <w:altName w:val="Times New Roman"/>
    <w:panose1 w:val="02020803070005020304"/>
    <w:charset w:val="00"/>
    <w:family w:val="roman"/>
    <w:pitch w:val="default"/>
    <w:sig w:usb0="00000000" w:usb1="00000000" w:usb2="00000000" w:usb3="00000000" w:csb0="00000000"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DDC7166"/>
    <w:name w:val="WW8Num1"/>
    <w:lvl w:ilvl="0">
      <w:start w:val="1"/>
      <w:numFmt w:val="decimal"/>
      <w:lvlText w:val="%1."/>
      <w:lvlJc w:val="left"/>
      <w:pPr>
        <w:tabs>
          <w:tab w:val="left" w:leader="none" w:pos="0"/>
        </w:tabs>
        <w:ind w:left="1080" w:hanging="360"/>
      </w:pPr>
      <w:rPr>
        <w:rFonts w:hint="default"/>
      </w:rPr>
    </w:lvl>
    <w:lvl w:ilvl="1">
      <w:start w:val="2"/>
      <w:numFmt w:val="decimal"/>
      <w:lvlText w:val="%2."/>
      <w:lvlJc w:val="left"/>
      <w:pPr>
        <w:ind w:left="1069" w:hanging="360"/>
      </w:pPr>
      <w:rPr>
        <w:rFonts w:hint="default"/>
        <w:b/>
        <w:bCs/>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0000001"/>
    <w:multiLevelType w:val="singleLevel"/>
    <w:tmpl w:val="00000002"/>
    <w:name w:val="WW8Num2"/>
    <w:lvl w:ilvl="0">
      <w:start w:val="1"/>
      <w:numFmt w:val="bullet"/>
      <w:lvlText w:val=""/>
      <w:lvlJc w:val="left"/>
      <w:pPr>
        <w:tabs>
          <w:tab w:val="left" w:leader="none" w:pos="0"/>
        </w:tabs>
        <w:ind w:left="540" w:hanging="360"/>
      </w:pPr>
      <w:rPr>
        <w:rFonts w:ascii="Wingdings" w:cs="Wingdings" w:hAnsi="Wingdings" w:hint="default"/>
      </w:rPr>
    </w:lvl>
  </w:abstractNum>
  <w:abstractNum w:abstractNumId="2">
    <w:nsid w:val="00000002"/>
    <w:multiLevelType w:val="singleLevel"/>
    <w:tmpl w:val="00000003"/>
    <w:name w:val="WW8Num3"/>
    <w:lvl w:ilvl="0">
      <w:start w:val="1"/>
      <w:numFmt w:val="bullet"/>
      <w:lvlText w:val=""/>
      <w:lvlJc w:val="left"/>
      <w:pPr>
        <w:tabs>
          <w:tab w:val="left" w:leader="none" w:pos="0"/>
        </w:tabs>
        <w:ind w:left="540" w:hanging="360"/>
      </w:pPr>
      <w:rPr>
        <w:rFonts w:ascii="Wingdings" w:hAnsi="Wingdings" w:hint="default"/>
      </w:rPr>
    </w:lvl>
  </w:abstractNum>
  <w:abstractNum w:abstractNumId="3">
    <w:nsid w:val="00000003"/>
    <w:multiLevelType w:val="singleLevel"/>
    <w:tmpl w:val="00000004"/>
    <w:name w:val="WW8Num4"/>
    <w:lvl w:ilvl="0">
      <w:start w:val="1"/>
      <w:numFmt w:val="bullet"/>
      <w:lvlText w:val=""/>
      <w:lvlJc w:val="left"/>
      <w:pPr>
        <w:tabs>
          <w:tab w:val="left" w:leader="none" w:pos="0"/>
        </w:tabs>
        <w:ind w:left="720" w:hanging="360"/>
      </w:pPr>
      <w:rPr>
        <w:rFonts w:ascii="Wingdings" w:cs="Times New Roman" w:hAnsi="Wingdings" w:hint="default"/>
        <w:sz w:val="22"/>
        <w:szCs w:val="22"/>
        <w:lang w:val="en-US"/>
      </w:rPr>
    </w:lvl>
  </w:abstractNum>
  <w:abstractNum w:abstractNumId="4">
    <w:nsid w:val="00000004"/>
    <w:multiLevelType w:val="singleLevel"/>
    <w:tmpl w:val="00000005"/>
    <w:name w:val="WW8Num5"/>
    <w:lvl w:ilvl="0">
      <w:start w:val="1"/>
      <w:numFmt w:val="decimal"/>
      <w:lvlText w:val="%1."/>
      <w:lvlJc w:val="left"/>
      <w:pPr>
        <w:tabs>
          <w:tab w:val="left" w:leader="none" w:pos="0"/>
        </w:tabs>
        <w:ind w:left="810" w:hanging="360"/>
      </w:pPr>
      <w:rPr>
        <w:rFonts w:cs="Times New Roman" w:hint="default"/>
      </w:rPr>
    </w:lvl>
  </w:abstractNum>
  <w:abstractNum w:abstractNumId="5">
    <w:nsid w:val="00000005"/>
    <w:multiLevelType w:val="multilevel"/>
    <w:tmpl w:val="00000006"/>
    <w:lvl w:ilvl="0">
      <w:start w:val="1"/>
      <w:numFmt w:val="none"/>
      <w:suff w:val="nothing"/>
      <w:lvlText w:val=""/>
      <w:lvlJc w:val="left"/>
      <w:pPr>
        <w:tabs>
          <w:tab w:val="left" w:leader="none" w:pos="432"/>
        </w:tabs>
        <w:ind w:left="432" w:hanging="432"/>
      </w:pPr>
    </w:lvl>
    <w:lvl w:ilvl="1">
      <w:start w:val="1"/>
      <w:numFmt w:val="none"/>
      <w:suff w:val="nothing"/>
      <w:lvlText w:val=""/>
      <w:lvlJc w:val="left"/>
      <w:pPr>
        <w:tabs>
          <w:tab w:val="left" w:leader="none" w:pos="576"/>
        </w:tabs>
        <w:ind w:left="576" w:hanging="576"/>
      </w:pPr>
    </w:lvl>
    <w:lvl w:ilvl="2">
      <w:start w:val="1"/>
      <w:numFmt w:val="none"/>
      <w:suff w:val="nothing"/>
      <w:lvlText w:val=""/>
      <w:lvlJc w:val="left"/>
      <w:pPr>
        <w:tabs>
          <w:tab w:val="left" w:leader="none" w:pos="720"/>
        </w:tabs>
        <w:ind w:left="720" w:hanging="720"/>
      </w:pPr>
    </w:lvl>
    <w:lvl w:ilvl="3">
      <w:start w:val="1"/>
      <w:numFmt w:val="none"/>
      <w:suff w:val="nothing"/>
      <w:lvlText w:val=""/>
      <w:lvlJc w:val="left"/>
      <w:pPr>
        <w:tabs>
          <w:tab w:val="left" w:leader="none" w:pos="864"/>
        </w:tabs>
        <w:ind w:left="864" w:hanging="864"/>
      </w:pPr>
    </w:lvl>
    <w:lvl w:ilvl="4">
      <w:start w:val="1"/>
      <w:numFmt w:val="none"/>
      <w:suff w:val="nothing"/>
      <w:lvlText w:val=""/>
      <w:lvlJc w:val="left"/>
      <w:pPr>
        <w:tabs>
          <w:tab w:val="left" w:leader="none" w:pos="1008"/>
        </w:tabs>
        <w:ind w:left="1008" w:hanging="1008"/>
      </w:pPr>
    </w:lvl>
    <w:lvl w:ilvl="5">
      <w:start w:val="1"/>
      <w:numFmt w:val="none"/>
      <w:suff w:val="nothing"/>
      <w:lvlText w:val=""/>
      <w:lvlJc w:val="left"/>
      <w:pPr>
        <w:tabs>
          <w:tab w:val="left" w:leader="none" w:pos="1152"/>
        </w:tabs>
        <w:ind w:left="1152" w:hanging="1152"/>
      </w:pPr>
    </w:lvl>
    <w:lvl w:ilvl="6">
      <w:start w:val="1"/>
      <w:numFmt w:val="none"/>
      <w:suff w:val="nothing"/>
      <w:lvlText w:val=""/>
      <w:lvlJc w:val="left"/>
      <w:pPr>
        <w:tabs>
          <w:tab w:val="left" w:leader="none" w:pos="1296"/>
        </w:tabs>
        <w:ind w:left="1296" w:hanging="1296"/>
      </w:pPr>
    </w:lvl>
    <w:lvl w:ilvl="7">
      <w:start w:val="1"/>
      <w:numFmt w:val="none"/>
      <w:suff w:val="nothing"/>
      <w:lvlText w:val=""/>
      <w:lvlJc w:val="left"/>
      <w:pPr>
        <w:tabs>
          <w:tab w:val="left" w:leader="none" w:pos="1440"/>
        </w:tabs>
        <w:ind w:left="1440" w:hanging="1440"/>
      </w:pPr>
    </w:lvl>
    <w:lvl w:ilvl="8">
      <w:start w:val="1"/>
      <w:numFmt w:val="none"/>
      <w:suff w:val="nothing"/>
      <w:lvlText w:val=""/>
      <w:lvlJc w:val="left"/>
      <w:pPr>
        <w:tabs>
          <w:tab w:val="left" w:leader="none" w:pos="1584"/>
        </w:tabs>
        <w:ind w:left="1584" w:hanging="1584"/>
      </w:pPr>
    </w:lvl>
  </w:abstractNum>
  <w:abstractNum w:abstractNumId="6">
    <w:nsid w:val="00000006"/>
    <w:multiLevelType w:val="hybridMultilevel"/>
    <w:tmpl w:val="091A8228"/>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cs="Courier New" w:hAnsi="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cs="Courier New" w:hAnsi="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cs="Courier New" w:hAnsi="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7">
    <w:nsid w:val="00000007"/>
    <w:multiLevelType w:val="hybridMultilevel"/>
    <w:tmpl w:val="34FC0C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0000008"/>
    <w:multiLevelType w:val="hybridMultilevel"/>
    <w:tmpl w:val="A11EAC14"/>
    <w:lvl w:ilvl="0" w:tplc="DAF479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00000009"/>
    <w:multiLevelType w:val="hybridMultilevel"/>
    <w:tmpl w:val="B1F48474"/>
    <w:lvl w:ilvl="0" w:tplc="005AB622">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0">
    <w:nsid w:val="0000000A"/>
    <w:multiLevelType w:val="hybridMultilevel"/>
    <w:tmpl w:val="96523E9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0000000B"/>
    <w:multiLevelType w:val="hybridMultilevel"/>
    <w:tmpl w:val="64A22D9A"/>
    <w:lvl w:ilvl="0" w:tplc="40090001">
      <w:start w:val="1"/>
      <w:numFmt w:val="bullet"/>
      <w:lvlText w:val=""/>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cs="Courier New" w:hAnsi="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cs="Courier New" w:hAnsi="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cs="Courier New" w:hAnsi="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12">
    <w:nsid w:val="0000000C"/>
    <w:multiLevelType w:val="hybridMultilevel"/>
    <w:tmpl w:val="6C2EC3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0000000D"/>
    <w:multiLevelType w:val="hybridMultilevel"/>
    <w:tmpl w:val="DAEA02B4"/>
    <w:lvl w:ilvl="0" w:tplc="2444A5E0">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000000E"/>
    <w:multiLevelType w:val="hybridMultilevel"/>
    <w:tmpl w:val="BD70F8F4"/>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0000000F"/>
    <w:multiLevelType w:val="hybridMultilevel"/>
    <w:tmpl w:val="5756E7E4"/>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cs="Courier New" w:hAnsi="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cs="Courier New" w:hAnsi="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cs="Courier New" w:hAnsi="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6">
    <w:nsid w:val="00000010"/>
    <w:multiLevelType w:val="hybridMultilevel"/>
    <w:tmpl w:val="07FA69B0"/>
    <w:lvl w:ilvl="0" w:tplc="4009000B">
      <w:start w:val="1"/>
      <w:numFmt w:val="bullet"/>
      <w:lvlText w:val=""/>
      <w:lvlJc w:val="left"/>
      <w:pPr>
        <w:ind w:left="1490" w:hanging="360"/>
      </w:pPr>
      <w:rPr>
        <w:rFonts w:ascii="Wingdings" w:hAnsi="Wingdings" w:hint="default"/>
      </w:rPr>
    </w:lvl>
    <w:lvl w:ilvl="1" w:tplc="40090003" w:tentative="1">
      <w:start w:val="1"/>
      <w:numFmt w:val="bullet"/>
      <w:lvlText w:val="o"/>
      <w:lvlJc w:val="left"/>
      <w:pPr>
        <w:ind w:left="2210" w:hanging="360"/>
      </w:pPr>
      <w:rPr>
        <w:rFonts w:ascii="Courier New" w:cs="Courier New" w:hAnsi="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cs="Courier New" w:hAnsi="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cs="Courier New" w:hAnsi="Courier New" w:hint="default"/>
      </w:rPr>
    </w:lvl>
    <w:lvl w:ilvl="8" w:tplc="40090005" w:tentative="1">
      <w:start w:val="1"/>
      <w:numFmt w:val="bullet"/>
      <w:lvlText w:val=""/>
      <w:lvlJc w:val="left"/>
      <w:pPr>
        <w:ind w:left="725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3"/>
  </w:num>
  <w:num w:numId="8">
    <w:abstractNumId w:val="7"/>
  </w:num>
  <w:num w:numId="9">
    <w:abstractNumId w:val="16"/>
  </w:num>
  <w:num w:numId="10">
    <w:abstractNumId w:val="14"/>
  </w:num>
  <w:num w:numId="11">
    <w:abstractNumId w:val="12"/>
  </w:num>
  <w:num w:numId="12">
    <w:abstractNumId w:val="15"/>
  </w:num>
  <w:num w:numId="13">
    <w:abstractNumId w:val="10"/>
  </w:num>
  <w:num w:numId="14">
    <w:abstractNumId w:val="8"/>
  </w:num>
  <w:num w:numId="15">
    <w:abstractNumId w:val="9"/>
  </w:num>
  <w:num w:numId="16">
    <w:abstractNumId w:val="11"/>
  </w:num>
  <w:num w:numId="1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embedSystemFonts/>
  <w:proofState w:spelling="clean" w:grammar="clean"/>
  <w:stylePaneSortMethod w:val="0001"/>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suppressAutoHyphens/>
      <w:spacing w:after="200"/>
      <w:ind w:left="-634" w:hanging="360"/>
    </w:pPr>
    <w:rPr>
      <w:rFonts w:ascii="Calibri" w:eastAsia="Calibri" w:hAnsi="Calibri"/>
      <w:sz w:val="22"/>
      <w:szCs w:val="22"/>
      <w:lang w:eastAsia="ar-SA"/>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WW8Num1z0"/>
    <w:next w:val="style4097"/>
    <w:rPr>
      <w:rFonts w:hint="default"/>
    </w:rPr>
  </w:style>
  <w:style w:type="character" w:customStyle="1" w:styleId="style4098">
    <w:name w:val="WW8Num2z0"/>
    <w:next w:val="style4098"/>
    <w:rPr>
      <w:rFonts w:ascii="Wingdings" w:cs="Wingdings" w:hAnsi="Wingdings" w:hint="default"/>
    </w:rPr>
  </w:style>
  <w:style w:type="character" w:customStyle="1" w:styleId="style4099">
    <w:name w:val="WW8Num3z0"/>
    <w:next w:val="style4099"/>
    <w:rPr>
      <w:rFonts w:hint="default"/>
    </w:rPr>
  </w:style>
  <w:style w:type="character" w:customStyle="1" w:styleId="style4100">
    <w:name w:val="WW8Num4z0"/>
    <w:next w:val="style4100"/>
    <w:rPr>
      <w:rFonts w:ascii="Wingdings" w:cs="Times New Roman" w:hAnsi="Wingdings" w:hint="default"/>
      <w:sz w:val="22"/>
      <w:szCs w:val="22"/>
      <w:lang w:val="en-US"/>
    </w:rPr>
  </w:style>
  <w:style w:type="character" w:customStyle="1" w:styleId="style4101">
    <w:name w:val="WW8Num5z0"/>
    <w:next w:val="style4101"/>
    <w:rPr>
      <w:rFonts w:cs="Times New Roman" w:hint="default"/>
    </w:rPr>
  </w:style>
  <w:style w:type="character" w:customStyle="1" w:styleId="style4102">
    <w:name w:val="WW8Num6z0"/>
    <w:next w:val="style4102"/>
    <w:rPr>
      <w:rFonts w:hint="default"/>
    </w:rPr>
  </w:style>
  <w:style w:type="character" w:customStyle="1" w:styleId="style4103">
    <w:name w:val="WW8Num6z1"/>
    <w:next w:val="style4103"/>
  </w:style>
  <w:style w:type="character" w:customStyle="1" w:styleId="style4104">
    <w:name w:val="WW8Num6z2"/>
    <w:next w:val="style4104"/>
  </w:style>
  <w:style w:type="character" w:customStyle="1" w:styleId="style4105">
    <w:name w:val="WW8Num6z3"/>
    <w:next w:val="style4105"/>
  </w:style>
  <w:style w:type="character" w:customStyle="1" w:styleId="style4106">
    <w:name w:val="WW8Num6z4"/>
    <w:next w:val="style4106"/>
  </w:style>
  <w:style w:type="character" w:customStyle="1" w:styleId="style4107">
    <w:name w:val="WW8Num6z5"/>
    <w:next w:val="style4107"/>
  </w:style>
  <w:style w:type="character" w:customStyle="1" w:styleId="style4108">
    <w:name w:val="WW8Num6z6"/>
    <w:next w:val="style4108"/>
  </w:style>
  <w:style w:type="character" w:customStyle="1" w:styleId="style4109">
    <w:name w:val="WW8Num6z7"/>
    <w:next w:val="style4109"/>
  </w:style>
  <w:style w:type="character" w:customStyle="1" w:styleId="style4110">
    <w:name w:val="WW8Num6z8"/>
    <w:next w:val="style4110"/>
  </w:style>
  <w:style w:type="character" w:customStyle="1" w:styleId="style4111">
    <w:name w:val="WW8Num1z1"/>
    <w:next w:val="style4111"/>
  </w:style>
  <w:style w:type="character" w:customStyle="1" w:styleId="style4112">
    <w:name w:val="WW8Num1z2"/>
    <w:next w:val="style4112"/>
  </w:style>
  <w:style w:type="character" w:customStyle="1" w:styleId="style4113">
    <w:name w:val="WW8Num1z3"/>
    <w:next w:val="style4113"/>
  </w:style>
  <w:style w:type="character" w:customStyle="1" w:styleId="style4114">
    <w:name w:val="WW8Num1z4"/>
    <w:next w:val="style4114"/>
  </w:style>
  <w:style w:type="character" w:customStyle="1" w:styleId="style4115">
    <w:name w:val="WW8Num1z5"/>
    <w:next w:val="style4115"/>
  </w:style>
  <w:style w:type="character" w:customStyle="1" w:styleId="style4116">
    <w:name w:val="WW8Num1z6"/>
    <w:next w:val="style4116"/>
  </w:style>
  <w:style w:type="character" w:customStyle="1" w:styleId="style4117">
    <w:name w:val="WW8Num1z7"/>
    <w:next w:val="style4117"/>
  </w:style>
  <w:style w:type="character" w:customStyle="1" w:styleId="style4118">
    <w:name w:val="WW8Num1z8"/>
    <w:next w:val="style4118"/>
  </w:style>
  <w:style w:type="character" w:customStyle="1" w:styleId="style4119">
    <w:name w:val="WW8Num2z1"/>
    <w:next w:val="style4119"/>
    <w:rPr>
      <w:rFonts w:ascii="Courier New" w:cs="Courier New" w:hAnsi="Courier New" w:hint="default"/>
    </w:rPr>
  </w:style>
  <w:style w:type="character" w:customStyle="1" w:styleId="style4120">
    <w:name w:val="WW8Num2z3"/>
    <w:next w:val="style4120"/>
    <w:rPr>
      <w:rFonts w:ascii="Symbol" w:cs="Symbol" w:hAnsi="Symbol" w:hint="default"/>
    </w:rPr>
  </w:style>
  <w:style w:type="character" w:customStyle="1" w:styleId="style4121">
    <w:name w:val="WW8Num3z1"/>
    <w:next w:val="style4121"/>
  </w:style>
  <w:style w:type="character" w:customStyle="1" w:styleId="style4122">
    <w:name w:val="WW8Num3z2"/>
    <w:next w:val="style4122"/>
  </w:style>
  <w:style w:type="character" w:customStyle="1" w:styleId="style4123">
    <w:name w:val="WW8Num3z3"/>
    <w:next w:val="style4123"/>
  </w:style>
  <w:style w:type="character" w:customStyle="1" w:styleId="style4124">
    <w:name w:val="WW8Num3z4"/>
    <w:next w:val="style4124"/>
  </w:style>
  <w:style w:type="character" w:customStyle="1" w:styleId="style4125">
    <w:name w:val="WW8Num3z5"/>
    <w:next w:val="style4125"/>
  </w:style>
  <w:style w:type="character" w:customStyle="1" w:styleId="style4126">
    <w:name w:val="WW8Num3z6"/>
    <w:next w:val="style4126"/>
  </w:style>
  <w:style w:type="character" w:customStyle="1" w:styleId="style4127">
    <w:name w:val="WW8Num3z7"/>
    <w:next w:val="style4127"/>
  </w:style>
  <w:style w:type="character" w:customStyle="1" w:styleId="style4128">
    <w:name w:val="WW8Num3z8"/>
    <w:next w:val="style4128"/>
  </w:style>
  <w:style w:type="character" w:customStyle="1" w:styleId="style4129">
    <w:name w:val="WW8Num4z1"/>
    <w:next w:val="style4129"/>
    <w:rPr>
      <w:rFonts w:ascii="Courier New" w:cs="Courier New" w:hAnsi="Courier New" w:hint="default"/>
    </w:rPr>
  </w:style>
  <w:style w:type="character" w:customStyle="1" w:styleId="style4130">
    <w:name w:val="WW8Num4z2"/>
    <w:next w:val="style4130"/>
    <w:rPr>
      <w:rFonts w:ascii="Wingdings" w:cs="Wingdings" w:hAnsi="Wingdings" w:hint="default"/>
    </w:rPr>
  </w:style>
  <w:style w:type="character" w:customStyle="1" w:styleId="style4131">
    <w:name w:val="WW8Num4z3"/>
    <w:next w:val="style4131"/>
    <w:rPr>
      <w:rFonts w:ascii="Symbol" w:cs="Symbol" w:hAnsi="Symbol" w:hint="default"/>
    </w:rPr>
  </w:style>
  <w:style w:type="character" w:customStyle="1" w:styleId="style4132">
    <w:name w:val="WW8Num5z1"/>
    <w:next w:val="style4132"/>
  </w:style>
  <w:style w:type="character" w:customStyle="1" w:styleId="style4133">
    <w:name w:val="WW8Num5z2"/>
    <w:next w:val="style4133"/>
  </w:style>
  <w:style w:type="character" w:customStyle="1" w:styleId="style4134">
    <w:name w:val="WW8Num5z3"/>
    <w:next w:val="style4134"/>
  </w:style>
  <w:style w:type="character" w:customStyle="1" w:styleId="style4135">
    <w:name w:val="WW8Num5z4"/>
    <w:next w:val="style4135"/>
  </w:style>
  <w:style w:type="character" w:customStyle="1" w:styleId="style4136">
    <w:name w:val="WW8Num5z5"/>
    <w:next w:val="style4136"/>
  </w:style>
  <w:style w:type="character" w:customStyle="1" w:styleId="style4137">
    <w:name w:val="WW8Num5z6"/>
    <w:next w:val="style4137"/>
  </w:style>
  <w:style w:type="character" w:customStyle="1" w:styleId="style4138">
    <w:name w:val="WW8Num5z7"/>
    <w:next w:val="style4138"/>
  </w:style>
  <w:style w:type="character" w:customStyle="1" w:styleId="style4139">
    <w:name w:val="WW8Num5z8"/>
    <w:next w:val="style4139"/>
  </w:style>
  <w:style w:type="character" w:customStyle="1" w:styleId="style4140">
    <w:name w:val="WW8Num7z0"/>
    <w:next w:val="style4140"/>
    <w:rPr>
      <w:rFonts w:ascii="Symbol" w:cs="Symbol" w:hAnsi="Symbol" w:hint="default"/>
    </w:rPr>
  </w:style>
  <w:style w:type="character" w:customStyle="1" w:styleId="style4141">
    <w:name w:val="WW8Num7z1"/>
    <w:next w:val="style4141"/>
    <w:rPr>
      <w:rFonts w:ascii="Courier New" w:cs="Courier New" w:hAnsi="Courier New" w:hint="default"/>
    </w:rPr>
  </w:style>
  <w:style w:type="character" w:customStyle="1" w:styleId="style4142">
    <w:name w:val="WW8Num7z2"/>
    <w:next w:val="style4142"/>
    <w:rPr>
      <w:rFonts w:ascii="Wingdings" w:cs="Wingdings" w:hAnsi="Wingdings" w:hint="default"/>
    </w:rPr>
  </w:style>
  <w:style w:type="character" w:customStyle="1" w:styleId="style4143">
    <w:name w:val="WW8Num8z0"/>
    <w:next w:val="style4143"/>
    <w:rPr>
      <w:rFonts w:hint="default"/>
    </w:rPr>
  </w:style>
  <w:style w:type="character" w:customStyle="1" w:styleId="style4144">
    <w:name w:val="WW8Num8z1"/>
    <w:next w:val="style4144"/>
  </w:style>
  <w:style w:type="character" w:customStyle="1" w:styleId="style4145">
    <w:name w:val="WW8Num8z2"/>
    <w:next w:val="style4145"/>
  </w:style>
  <w:style w:type="character" w:customStyle="1" w:styleId="style4146">
    <w:name w:val="WW8Num8z3"/>
    <w:next w:val="style4146"/>
  </w:style>
  <w:style w:type="character" w:customStyle="1" w:styleId="style4147">
    <w:name w:val="WW8Num8z4"/>
    <w:next w:val="style4147"/>
  </w:style>
  <w:style w:type="character" w:customStyle="1" w:styleId="style4148">
    <w:name w:val="WW8Num8z5"/>
    <w:next w:val="style4148"/>
  </w:style>
  <w:style w:type="character" w:customStyle="1" w:styleId="style4149">
    <w:name w:val="WW8Num8z6"/>
    <w:next w:val="style4149"/>
  </w:style>
  <w:style w:type="character" w:customStyle="1" w:styleId="style4150">
    <w:name w:val="WW8Num8z7"/>
    <w:next w:val="style4150"/>
  </w:style>
  <w:style w:type="character" w:customStyle="1" w:styleId="style4151">
    <w:name w:val="WW8Num8z8"/>
    <w:next w:val="style4151"/>
  </w:style>
  <w:style w:type="character" w:customStyle="1" w:styleId="style4152">
    <w:name w:val="WW8Num9z0"/>
    <w:next w:val="style4152"/>
    <w:rPr>
      <w:rFonts w:ascii="Times New Roman" w:cs="Times New Roman" w:eastAsia="Times New Roman" w:hAnsi="Times New Roman" w:hint="default"/>
      <w:b w:val="false"/>
      <w:sz w:val="20"/>
      <w:szCs w:val="20"/>
    </w:rPr>
  </w:style>
  <w:style w:type="character" w:customStyle="1" w:styleId="style4153">
    <w:name w:val="WW8Num9z1"/>
    <w:next w:val="style4153"/>
  </w:style>
  <w:style w:type="character" w:customStyle="1" w:styleId="style4154">
    <w:name w:val="WW8Num9z2"/>
    <w:next w:val="style4154"/>
  </w:style>
  <w:style w:type="character" w:customStyle="1" w:styleId="style4155">
    <w:name w:val="WW8Num9z3"/>
    <w:next w:val="style4155"/>
  </w:style>
  <w:style w:type="character" w:customStyle="1" w:styleId="style4156">
    <w:name w:val="WW8Num9z4"/>
    <w:next w:val="style4156"/>
  </w:style>
  <w:style w:type="character" w:customStyle="1" w:styleId="style4157">
    <w:name w:val="WW8Num9z5"/>
    <w:next w:val="style4157"/>
  </w:style>
  <w:style w:type="character" w:customStyle="1" w:styleId="style4158">
    <w:name w:val="WW8Num9z6"/>
    <w:next w:val="style4158"/>
  </w:style>
  <w:style w:type="character" w:customStyle="1" w:styleId="style4159">
    <w:name w:val="WW8Num9z7"/>
    <w:next w:val="style4159"/>
  </w:style>
  <w:style w:type="character" w:customStyle="1" w:styleId="style4160">
    <w:name w:val="WW8Num9z8"/>
    <w:next w:val="style4160"/>
  </w:style>
  <w:style w:type="character" w:customStyle="1" w:styleId="style4161">
    <w:name w:val="WW8Num10z0"/>
    <w:next w:val="style4161"/>
    <w:rPr>
      <w:rFonts w:ascii="Symbol" w:cs="Symbol" w:hAnsi="Symbol" w:hint="default"/>
    </w:rPr>
  </w:style>
  <w:style w:type="character" w:customStyle="1" w:styleId="style4162">
    <w:name w:val="WW8Num10z1"/>
    <w:next w:val="style4162"/>
    <w:rPr>
      <w:rFonts w:ascii="Courier New" w:cs="Courier New" w:hAnsi="Courier New" w:hint="default"/>
    </w:rPr>
  </w:style>
  <w:style w:type="character" w:customStyle="1" w:styleId="style4163">
    <w:name w:val="WW8Num10z2"/>
    <w:next w:val="style4163"/>
    <w:rPr>
      <w:rFonts w:ascii="Wingdings" w:cs="Wingdings" w:hAnsi="Wingdings" w:hint="default"/>
    </w:rPr>
  </w:style>
  <w:style w:type="character" w:customStyle="1" w:styleId="style4164">
    <w:name w:val="WW8Num11z0"/>
    <w:next w:val="style4164"/>
    <w:rPr>
      <w:rFonts w:ascii="Wingdings" w:cs="Wingdings" w:hAnsi="Wingdings" w:hint="default"/>
    </w:rPr>
  </w:style>
  <w:style w:type="character" w:customStyle="1" w:styleId="style4165">
    <w:name w:val="WW8Num11z1"/>
    <w:next w:val="style4165"/>
    <w:rPr>
      <w:rFonts w:ascii="Courier New" w:cs="Courier New" w:hAnsi="Courier New" w:hint="default"/>
    </w:rPr>
  </w:style>
  <w:style w:type="character" w:customStyle="1" w:styleId="style4166">
    <w:name w:val="WW8Num11z3"/>
    <w:next w:val="style4166"/>
    <w:rPr>
      <w:rFonts w:ascii="Symbol" w:cs="Symbol" w:hAnsi="Symbol" w:hint="default"/>
    </w:rPr>
  </w:style>
  <w:style w:type="character" w:customStyle="1" w:styleId="style4167">
    <w:name w:val="WW8Num12z0"/>
    <w:next w:val="style4167"/>
    <w:rPr>
      <w:rFonts w:ascii="Symbol" w:cs="Symbol" w:hAnsi="Symbol" w:hint="default"/>
      <w:sz w:val="20"/>
    </w:rPr>
  </w:style>
  <w:style w:type="character" w:customStyle="1" w:styleId="style4168">
    <w:name w:val="WW8Num12z1"/>
    <w:next w:val="style4168"/>
    <w:rPr>
      <w:rFonts w:ascii="Courier New" w:cs="Courier New" w:hAnsi="Courier New" w:hint="default"/>
      <w:sz w:val="20"/>
    </w:rPr>
  </w:style>
  <w:style w:type="character" w:customStyle="1" w:styleId="style4169">
    <w:name w:val="WW8Num12z2"/>
    <w:next w:val="style4169"/>
    <w:rPr>
      <w:rFonts w:ascii="Wingdings" w:cs="Wingdings" w:hAnsi="Wingdings" w:hint="default"/>
      <w:sz w:val="20"/>
    </w:rPr>
  </w:style>
  <w:style w:type="character" w:customStyle="1" w:styleId="style4170">
    <w:name w:val="WW8Num13z0"/>
    <w:next w:val="style4170"/>
    <w:rPr>
      <w:rFonts w:ascii="Wingdings" w:cs="Wingdings" w:hAnsi="Wingdings" w:hint="default"/>
    </w:rPr>
  </w:style>
  <w:style w:type="character" w:customStyle="1" w:styleId="style4171">
    <w:name w:val="WW8Num13z1"/>
    <w:next w:val="style4171"/>
    <w:rPr>
      <w:rFonts w:ascii="Courier New" w:cs="Courier New" w:hAnsi="Courier New" w:hint="default"/>
    </w:rPr>
  </w:style>
  <w:style w:type="character" w:customStyle="1" w:styleId="style4172">
    <w:name w:val="WW8Num13z3"/>
    <w:next w:val="style4172"/>
    <w:rPr>
      <w:rFonts w:ascii="Symbol" w:cs="Symbol" w:hAnsi="Symbol" w:hint="default"/>
    </w:rPr>
  </w:style>
  <w:style w:type="character" w:customStyle="1" w:styleId="style4173">
    <w:name w:val="WW8Num14z0"/>
    <w:next w:val="style4173"/>
  </w:style>
  <w:style w:type="character" w:customStyle="1" w:styleId="style4174">
    <w:name w:val="WW8Num14z1"/>
    <w:next w:val="style4174"/>
  </w:style>
  <w:style w:type="character" w:customStyle="1" w:styleId="style4175">
    <w:name w:val="WW8Num14z2"/>
    <w:next w:val="style4175"/>
  </w:style>
  <w:style w:type="character" w:customStyle="1" w:styleId="style4176">
    <w:name w:val="WW8Num14z3"/>
    <w:next w:val="style4176"/>
  </w:style>
  <w:style w:type="character" w:customStyle="1" w:styleId="style4177">
    <w:name w:val="WW8Num14z4"/>
    <w:next w:val="style4177"/>
  </w:style>
  <w:style w:type="character" w:customStyle="1" w:styleId="style4178">
    <w:name w:val="WW8Num14z5"/>
    <w:next w:val="style4178"/>
  </w:style>
  <w:style w:type="character" w:customStyle="1" w:styleId="style4179">
    <w:name w:val="WW8Num14z6"/>
    <w:next w:val="style4179"/>
  </w:style>
  <w:style w:type="character" w:customStyle="1" w:styleId="style4180">
    <w:name w:val="WW8Num14z7"/>
    <w:next w:val="style4180"/>
  </w:style>
  <w:style w:type="character" w:customStyle="1" w:styleId="style4181">
    <w:name w:val="WW8Num14z8"/>
    <w:next w:val="style4181"/>
  </w:style>
  <w:style w:type="character" w:customStyle="1" w:styleId="style4182">
    <w:name w:val="WW8Num15z0"/>
    <w:next w:val="style4182"/>
  </w:style>
  <w:style w:type="character" w:customStyle="1" w:styleId="style4183">
    <w:name w:val="WW8Num15z1"/>
    <w:next w:val="style4183"/>
  </w:style>
  <w:style w:type="character" w:customStyle="1" w:styleId="style4184">
    <w:name w:val="WW8Num15z2"/>
    <w:next w:val="style4184"/>
  </w:style>
  <w:style w:type="character" w:customStyle="1" w:styleId="style4185">
    <w:name w:val="WW8Num15z3"/>
    <w:next w:val="style4185"/>
  </w:style>
  <w:style w:type="character" w:customStyle="1" w:styleId="style4186">
    <w:name w:val="WW8Num15z4"/>
    <w:next w:val="style4186"/>
  </w:style>
  <w:style w:type="character" w:customStyle="1" w:styleId="style4187">
    <w:name w:val="WW8Num15z5"/>
    <w:next w:val="style4187"/>
  </w:style>
  <w:style w:type="character" w:customStyle="1" w:styleId="style4188">
    <w:name w:val="WW8Num15z6"/>
    <w:next w:val="style4188"/>
  </w:style>
  <w:style w:type="character" w:customStyle="1" w:styleId="style4189">
    <w:name w:val="WW8Num15z7"/>
    <w:next w:val="style4189"/>
  </w:style>
  <w:style w:type="character" w:customStyle="1" w:styleId="style4190">
    <w:name w:val="WW8Num15z8"/>
    <w:next w:val="style4190"/>
  </w:style>
  <w:style w:type="character" w:customStyle="1" w:styleId="style4191">
    <w:name w:val="WW8Num16z0"/>
    <w:next w:val="style4191"/>
  </w:style>
  <w:style w:type="character" w:customStyle="1" w:styleId="style4192">
    <w:name w:val="WW8Num16z1"/>
    <w:next w:val="style4192"/>
  </w:style>
  <w:style w:type="character" w:customStyle="1" w:styleId="style4193">
    <w:name w:val="WW8Num16z2"/>
    <w:next w:val="style4193"/>
  </w:style>
  <w:style w:type="character" w:customStyle="1" w:styleId="style4194">
    <w:name w:val="WW8Num16z3"/>
    <w:next w:val="style4194"/>
  </w:style>
  <w:style w:type="character" w:customStyle="1" w:styleId="style4195">
    <w:name w:val="WW8Num16z4"/>
    <w:next w:val="style4195"/>
  </w:style>
  <w:style w:type="character" w:customStyle="1" w:styleId="style4196">
    <w:name w:val="WW8Num16z5"/>
    <w:next w:val="style4196"/>
  </w:style>
  <w:style w:type="character" w:customStyle="1" w:styleId="style4197">
    <w:name w:val="WW8Num16z6"/>
    <w:next w:val="style4197"/>
  </w:style>
  <w:style w:type="character" w:customStyle="1" w:styleId="style4198">
    <w:name w:val="WW8Num16z7"/>
    <w:next w:val="style4198"/>
  </w:style>
  <w:style w:type="character" w:customStyle="1" w:styleId="style4199">
    <w:name w:val="WW8Num16z8"/>
    <w:next w:val="style4199"/>
  </w:style>
  <w:style w:type="character" w:customStyle="1" w:styleId="style4200">
    <w:name w:val="WW8Num17z0"/>
    <w:next w:val="style4200"/>
    <w:rPr>
      <w:rFonts w:ascii="Wingdings" w:cs="Wingdings" w:hAnsi="Wingdings" w:hint="default"/>
      <w:sz w:val="20"/>
      <w:szCs w:val="20"/>
    </w:rPr>
  </w:style>
  <w:style w:type="character" w:customStyle="1" w:styleId="style4201">
    <w:name w:val="WW8Num17z1"/>
    <w:next w:val="style4201"/>
    <w:rPr>
      <w:rFonts w:ascii="Courier New" w:cs="Courier New" w:hAnsi="Courier New" w:hint="default"/>
    </w:rPr>
  </w:style>
  <w:style w:type="character" w:customStyle="1" w:styleId="style4202">
    <w:name w:val="WW8Num17z3"/>
    <w:next w:val="style4202"/>
    <w:rPr>
      <w:rFonts w:ascii="Symbol" w:cs="Symbol" w:hAnsi="Symbol" w:hint="default"/>
    </w:rPr>
  </w:style>
  <w:style w:type="character" w:customStyle="1" w:styleId="style4203">
    <w:name w:val="WW8Num18z0"/>
    <w:next w:val="style4203"/>
    <w:rPr>
      <w:rFonts w:hint="default"/>
    </w:rPr>
  </w:style>
  <w:style w:type="character" w:customStyle="1" w:styleId="style4204">
    <w:name w:val="WW8Num18z1"/>
    <w:next w:val="style4204"/>
  </w:style>
  <w:style w:type="character" w:customStyle="1" w:styleId="style4205">
    <w:name w:val="WW8Num18z2"/>
    <w:next w:val="style4205"/>
  </w:style>
  <w:style w:type="character" w:customStyle="1" w:styleId="style4206">
    <w:name w:val="WW8Num18z3"/>
    <w:next w:val="style4206"/>
  </w:style>
  <w:style w:type="character" w:customStyle="1" w:styleId="style4207">
    <w:name w:val="WW8Num18z4"/>
    <w:next w:val="style4207"/>
  </w:style>
  <w:style w:type="character" w:customStyle="1" w:styleId="style4208">
    <w:name w:val="WW8Num18z5"/>
    <w:next w:val="style4208"/>
  </w:style>
  <w:style w:type="character" w:customStyle="1" w:styleId="style4209">
    <w:name w:val="WW8Num18z6"/>
    <w:next w:val="style4209"/>
  </w:style>
  <w:style w:type="character" w:customStyle="1" w:styleId="style4210">
    <w:name w:val="WW8Num18z7"/>
    <w:next w:val="style4210"/>
  </w:style>
  <w:style w:type="character" w:customStyle="1" w:styleId="style4211">
    <w:name w:val="WW8Num18z8"/>
    <w:next w:val="style4211"/>
  </w:style>
  <w:style w:type="character" w:customStyle="1" w:styleId="style4212">
    <w:name w:val="WW8Num19z0"/>
    <w:next w:val="style4212"/>
    <w:rPr>
      <w:rFonts w:ascii="Wingdings" w:cs="Wingdings" w:eastAsia="Times New Roman" w:hAnsi="Wingdings" w:hint="default"/>
      <w:caps/>
      <w:spacing w:val="40"/>
      <w:sz w:val="20"/>
      <w:szCs w:val="20"/>
    </w:rPr>
  </w:style>
  <w:style w:type="character" w:customStyle="1" w:styleId="style4213">
    <w:name w:val="WW8Num19z1"/>
    <w:next w:val="style4213"/>
    <w:rPr>
      <w:rFonts w:ascii="Courier New" w:cs="Courier New" w:hAnsi="Courier New" w:hint="default"/>
    </w:rPr>
  </w:style>
  <w:style w:type="character" w:customStyle="1" w:styleId="style4214">
    <w:name w:val="WW8Num19z3"/>
    <w:next w:val="style4214"/>
    <w:rPr>
      <w:rFonts w:ascii="Symbol" w:cs="Symbol" w:hAnsi="Symbol" w:hint="default"/>
    </w:rPr>
  </w:style>
  <w:style w:type="character" w:customStyle="1" w:styleId="style4215">
    <w:name w:val="WW8Num20z0"/>
    <w:next w:val="style4215"/>
    <w:rPr>
      <w:rFonts w:ascii="Wingdings" w:cs="Wingdings" w:hAnsi="Wingdings" w:hint="default"/>
    </w:rPr>
  </w:style>
  <w:style w:type="character" w:customStyle="1" w:styleId="style4216">
    <w:name w:val="WW8Num20z1"/>
    <w:next w:val="style4216"/>
    <w:rPr>
      <w:rFonts w:ascii="Courier New" w:cs="Courier New" w:hAnsi="Courier New" w:hint="default"/>
    </w:rPr>
  </w:style>
  <w:style w:type="character" w:customStyle="1" w:styleId="style4217">
    <w:name w:val="WW8Num20z3"/>
    <w:next w:val="style4217"/>
    <w:rPr>
      <w:rFonts w:ascii="Symbol" w:cs="Symbol" w:hAnsi="Symbol" w:hint="default"/>
    </w:rPr>
  </w:style>
  <w:style w:type="character" w:customStyle="1" w:styleId="style4218">
    <w:name w:val="WW8Num21z0"/>
    <w:next w:val="style4218"/>
    <w:rPr>
      <w:rFonts w:hint="default"/>
    </w:rPr>
  </w:style>
  <w:style w:type="character" w:customStyle="1" w:styleId="style4219">
    <w:name w:val="WW8Num21z1"/>
    <w:next w:val="style4219"/>
  </w:style>
  <w:style w:type="character" w:customStyle="1" w:styleId="style4220">
    <w:name w:val="WW8Num21z2"/>
    <w:next w:val="style4220"/>
  </w:style>
  <w:style w:type="character" w:customStyle="1" w:styleId="style4221">
    <w:name w:val="WW8Num21z3"/>
    <w:next w:val="style4221"/>
  </w:style>
  <w:style w:type="character" w:customStyle="1" w:styleId="style4222">
    <w:name w:val="WW8Num21z4"/>
    <w:next w:val="style4222"/>
  </w:style>
  <w:style w:type="character" w:customStyle="1" w:styleId="style4223">
    <w:name w:val="WW8Num21z5"/>
    <w:next w:val="style4223"/>
  </w:style>
  <w:style w:type="character" w:customStyle="1" w:styleId="style4224">
    <w:name w:val="WW8Num21z6"/>
    <w:next w:val="style4224"/>
  </w:style>
  <w:style w:type="character" w:customStyle="1" w:styleId="style4225">
    <w:name w:val="WW8Num21z7"/>
    <w:next w:val="style4225"/>
  </w:style>
  <w:style w:type="character" w:customStyle="1" w:styleId="style4226">
    <w:name w:val="WW8Num21z8"/>
    <w:next w:val="style4226"/>
  </w:style>
  <w:style w:type="character" w:customStyle="1" w:styleId="style4227">
    <w:name w:val="WW8Num22z0"/>
    <w:next w:val="style4227"/>
  </w:style>
  <w:style w:type="character" w:customStyle="1" w:styleId="style4228">
    <w:name w:val="WW8Num22z1"/>
    <w:next w:val="style4228"/>
  </w:style>
  <w:style w:type="character" w:customStyle="1" w:styleId="style4229">
    <w:name w:val="WW8Num22z2"/>
    <w:next w:val="style4229"/>
  </w:style>
  <w:style w:type="character" w:customStyle="1" w:styleId="style4230">
    <w:name w:val="WW8Num22z3"/>
    <w:next w:val="style4230"/>
  </w:style>
  <w:style w:type="character" w:customStyle="1" w:styleId="style4231">
    <w:name w:val="WW8Num22z4"/>
    <w:next w:val="style4231"/>
  </w:style>
  <w:style w:type="character" w:customStyle="1" w:styleId="style4232">
    <w:name w:val="WW8Num22z5"/>
    <w:next w:val="style4232"/>
  </w:style>
  <w:style w:type="character" w:customStyle="1" w:styleId="style4233">
    <w:name w:val="WW8Num22z6"/>
    <w:next w:val="style4233"/>
  </w:style>
  <w:style w:type="character" w:customStyle="1" w:styleId="style4234">
    <w:name w:val="WW8Num22z7"/>
    <w:next w:val="style4234"/>
  </w:style>
  <w:style w:type="character" w:customStyle="1" w:styleId="style4235">
    <w:name w:val="WW8Num22z8"/>
    <w:next w:val="style4235"/>
  </w:style>
  <w:style w:type="character" w:customStyle="1" w:styleId="style4236">
    <w:name w:val="WW8Num23z0"/>
    <w:next w:val="style4236"/>
    <w:rPr>
      <w:rFonts w:ascii="Symbol" w:cs="Symbol" w:hAnsi="Symbol" w:hint="default"/>
    </w:rPr>
  </w:style>
  <w:style w:type="character" w:customStyle="1" w:styleId="style4237">
    <w:name w:val="WW8Num23z1"/>
    <w:next w:val="style4237"/>
    <w:rPr>
      <w:rFonts w:ascii="Courier New" w:cs="Courier New" w:hAnsi="Courier New" w:hint="default"/>
    </w:rPr>
  </w:style>
  <w:style w:type="character" w:customStyle="1" w:styleId="style4238">
    <w:name w:val="WW8Num23z2"/>
    <w:next w:val="style4238"/>
    <w:rPr>
      <w:rFonts w:ascii="Wingdings" w:cs="Wingdings" w:hAnsi="Wingdings" w:hint="default"/>
    </w:rPr>
  </w:style>
  <w:style w:type="character" w:customStyle="1" w:styleId="style4239">
    <w:name w:val="WW8Num24z0"/>
    <w:next w:val="style4239"/>
    <w:rPr>
      <w:rFonts w:ascii="Wingdings" w:cs="Wingdings" w:eastAsia="Times New Roman" w:hAnsi="Wingdings" w:hint="default"/>
      <w:color w:val="000000"/>
      <w:sz w:val="20"/>
      <w:szCs w:val="20"/>
    </w:rPr>
  </w:style>
  <w:style w:type="character" w:customStyle="1" w:styleId="style4240">
    <w:name w:val="WW8Num24z1"/>
    <w:next w:val="style4240"/>
    <w:rPr>
      <w:rFonts w:ascii="Courier New" w:cs="Courier New" w:hAnsi="Courier New" w:hint="default"/>
    </w:rPr>
  </w:style>
  <w:style w:type="character" w:customStyle="1" w:styleId="style4241">
    <w:name w:val="WW8Num24z3"/>
    <w:next w:val="style4241"/>
    <w:rPr>
      <w:rFonts w:ascii="Symbol" w:cs="Symbol" w:hAnsi="Symbol" w:hint="default"/>
    </w:rPr>
  </w:style>
  <w:style w:type="character" w:customStyle="1" w:styleId="style4242">
    <w:name w:val="WW8Num25z0"/>
    <w:next w:val="style4242"/>
    <w:rPr>
      <w:rFonts w:ascii="Times New Roman" w:cs="Times New Roman" w:eastAsia="Times New Roman" w:hAnsi="Times New Roman"/>
      <w:color w:val="333333"/>
      <w:sz w:val="20"/>
      <w:szCs w:val="20"/>
    </w:rPr>
  </w:style>
  <w:style w:type="character" w:customStyle="1" w:styleId="style4243">
    <w:name w:val="WW8Num25z1"/>
    <w:next w:val="style4243"/>
  </w:style>
  <w:style w:type="character" w:customStyle="1" w:styleId="style4244">
    <w:name w:val="WW8Num25z2"/>
    <w:next w:val="style4244"/>
  </w:style>
  <w:style w:type="character" w:customStyle="1" w:styleId="style4245">
    <w:name w:val="WW8Num25z3"/>
    <w:next w:val="style4245"/>
  </w:style>
  <w:style w:type="character" w:customStyle="1" w:styleId="style4246">
    <w:name w:val="WW8Num25z4"/>
    <w:next w:val="style4246"/>
  </w:style>
  <w:style w:type="character" w:customStyle="1" w:styleId="style4247">
    <w:name w:val="WW8Num25z5"/>
    <w:next w:val="style4247"/>
  </w:style>
  <w:style w:type="character" w:customStyle="1" w:styleId="style4248">
    <w:name w:val="WW8Num25z6"/>
    <w:next w:val="style4248"/>
  </w:style>
  <w:style w:type="character" w:customStyle="1" w:styleId="style4249">
    <w:name w:val="WW8Num25z7"/>
    <w:next w:val="style4249"/>
  </w:style>
  <w:style w:type="character" w:customStyle="1" w:styleId="style4250">
    <w:name w:val="WW8Num25z8"/>
    <w:next w:val="style4250"/>
  </w:style>
  <w:style w:type="character" w:customStyle="1" w:styleId="style4251">
    <w:name w:val="Default Paragraph Font1"/>
    <w:next w:val="style4251"/>
  </w:style>
  <w:style w:type="character" w:customStyle="1" w:styleId="style4252">
    <w:name w:val="Body Text Indent Char"/>
    <w:next w:val="style4252"/>
    <w:rPr>
      <w:rFonts w:ascii="Times New Roman" w:cs="Times New Roman" w:eastAsia="Times New Roman" w:hAnsi="Times New Roman"/>
      <w:b/>
      <w:szCs w:val="20"/>
    </w:rPr>
  </w:style>
  <w:style w:type="character" w:styleId="style85">
    <w:name w:val="Hyperlink"/>
    <w:next w:val="style85"/>
    <w:rPr>
      <w:color w:val="0000ff"/>
      <w:u w:val="single"/>
    </w:rPr>
  </w:style>
  <w:style w:type="character" w:customStyle="1" w:styleId="style4253">
    <w:name w:val="Header Char_ee9c398b-4e06-4813-8400-191c9693a85a"/>
    <w:next w:val="style4253"/>
    <w:rPr>
      <w:sz w:val="22"/>
      <w:szCs w:val="22"/>
    </w:rPr>
  </w:style>
  <w:style w:type="character" w:customStyle="1" w:styleId="style4254">
    <w:name w:val="Footer Char_a799f80c-03f8-461f-9922-17b7e1452ae9"/>
    <w:next w:val="style4254"/>
    <w:rPr>
      <w:sz w:val="22"/>
      <w:szCs w:val="22"/>
    </w:rPr>
  </w:style>
  <w:style w:type="character" w:customStyle="1" w:styleId="style4255">
    <w:name w:val="Body Text Char"/>
    <w:next w:val="style4255"/>
    <w:rPr>
      <w:sz w:val="22"/>
      <w:szCs w:val="22"/>
    </w:rPr>
  </w:style>
  <w:style w:type="character" w:customStyle="1" w:styleId="style4256">
    <w:name w:val="apple-converted-space"/>
    <w:basedOn w:val="style4251"/>
    <w:next w:val="style4256"/>
  </w:style>
  <w:style w:type="character" w:customStyle="1" w:styleId="style4257">
    <w:name w:val="il"/>
    <w:basedOn w:val="style4251"/>
    <w:next w:val="style4257"/>
  </w:style>
  <w:style w:type="character" w:styleId="style87">
    <w:name w:val="Strong"/>
    <w:basedOn w:val="style4251"/>
    <w:next w:val="style87"/>
    <w:qFormat/>
    <w:rPr>
      <w:b/>
      <w:bCs/>
    </w:rPr>
  </w:style>
  <w:style w:type="paragraph" w:customStyle="1" w:styleId="style4258">
    <w:name w:val="Heading"/>
    <w:basedOn w:val="style0"/>
    <w:next w:val="style66"/>
    <w:pPr>
      <w:keepNext/>
      <w:spacing w:before="240" w:after="120"/>
    </w:pPr>
    <w:rPr>
      <w:rFonts w:ascii="Arial" w:cs="Mangal" w:eastAsia="Microsoft YaHei" w:hAnsi="Arial"/>
      <w:sz w:val="28"/>
      <w:szCs w:val="28"/>
    </w:rPr>
  </w:style>
  <w:style w:type="paragraph" w:styleId="style66">
    <w:name w:val="Body Text"/>
    <w:basedOn w:val="style0"/>
    <w:next w:val="style66"/>
    <w:pPr>
      <w:spacing w:after="120"/>
    </w:pPr>
    <w:rPr/>
  </w:style>
  <w:style w:type="paragraph" w:styleId="style47">
    <w:name w:val="List"/>
    <w:basedOn w:val="style66"/>
    <w:next w:val="style47"/>
    <w:pPr/>
    <w:rPr>
      <w:rFonts w:cs="Mangal"/>
    </w:rPr>
  </w:style>
  <w:style w:type="paragraph" w:customStyle="1" w:styleId="style4259">
    <w:name w:val="Caption1"/>
    <w:basedOn w:val="style0"/>
    <w:next w:val="style4259"/>
    <w:pPr>
      <w:suppressLineNumbers/>
      <w:spacing w:before="120" w:after="120"/>
    </w:pPr>
    <w:rPr>
      <w:rFonts w:cs="Mangal"/>
      <w:i/>
      <w:iCs/>
      <w:sz w:val="24"/>
      <w:szCs w:val="24"/>
    </w:rPr>
  </w:style>
  <w:style w:type="paragraph" w:customStyle="1" w:styleId="style4260">
    <w:name w:val="Index"/>
    <w:basedOn w:val="style0"/>
    <w:next w:val="style4260"/>
    <w:pPr>
      <w:suppressLineNumbers/>
    </w:pPr>
    <w:rPr>
      <w:rFonts w:cs="Mangal"/>
    </w:rPr>
  </w:style>
  <w:style w:type="paragraph" w:styleId="style67">
    <w:name w:val="Body Text Indent"/>
    <w:basedOn w:val="style0"/>
    <w:next w:val="style67"/>
    <w:pPr>
      <w:spacing w:after="0"/>
      <w:ind w:left="0" w:firstLine="0"/>
    </w:pPr>
    <w:rPr>
      <w:rFonts w:ascii="Times New Roman" w:eastAsia="Times New Roman" w:hAnsi="Times New Roman"/>
      <w:b/>
      <w:sz w:val="20"/>
      <w:szCs w:val="20"/>
    </w:rPr>
  </w:style>
  <w:style w:type="paragraph" w:styleId="style179">
    <w:name w:val="List Paragraph"/>
    <w:basedOn w:val="style0"/>
    <w:next w:val="style179"/>
    <w:qFormat/>
    <w:pPr>
      <w:ind w:left="720"/>
    </w:pPr>
    <w:rPr/>
  </w:style>
  <w:style w:type="paragraph" w:styleId="style31">
    <w:name w:val="header"/>
    <w:basedOn w:val="style0"/>
    <w:next w:val="style31"/>
    <w:pPr>
      <w:tabs>
        <w:tab w:val="center" w:leader="none" w:pos="4680"/>
        <w:tab w:val="right" w:leader="none" w:pos="9360"/>
      </w:tabs>
    </w:pPr>
    <w:rPr/>
  </w:style>
  <w:style w:type="paragraph" w:styleId="style32">
    <w:name w:val="footer"/>
    <w:basedOn w:val="style0"/>
    <w:next w:val="style32"/>
    <w:pPr>
      <w:tabs>
        <w:tab w:val="center" w:leader="none" w:pos="4680"/>
        <w:tab w:val="right" w:leader="none" w:pos="9360"/>
      </w:tabs>
    </w:pPr>
    <w:rPr/>
  </w:style>
  <w:style w:type="paragraph" w:customStyle="1" w:styleId="style4261">
    <w:name w:val="Table Contents"/>
    <w:basedOn w:val="style0"/>
    <w:next w:val="style4261"/>
    <w:pPr>
      <w:suppressLineNumbers/>
    </w:pPr>
    <w:rPr/>
  </w:style>
  <w:style w:type="paragraph" w:customStyle="1" w:styleId="style4262">
    <w:name w:val="Table Heading"/>
    <w:basedOn w:val="style4261"/>
    <w:next w:val="style4262"/>
    <w:pPr>
      <w:jc w:val="center"/>
    </w:pPr>
    <w:rPr>
      <w:b/>
      <w:bCs/>
    </w:rPr>
  </w:style>
  <w:style w:type="paragraph" w:styleId="style153">
    <w:name w:val="Balloon Text"/>
    <w:basedOn w:val="style0"/>
    <w:next w:val="style153"/>
    <w:link w:val="style4263"/>
    <w:uiPriority w:val="99"/>
    <w:pPr>
      <w:spacing w:after="0"/>
    </w:pPr>
    <w:rPr>
      <w:rFonts w:ascii="Segoe UI" w:cs="Segoe UI" w:hAnsi="Segoe UI"/>
      <w:sz w:val="18"/>
      <w:szCs w:val="18"/>
    </w:rPr>
  </w:style>
  <w:style w:type="character" w:customStyle="1" w:styleId="style4263">
    <w:name w:val="Balloon Text Char"/>
    <w:basedOn w:val="style65"/>
    <w:next w:val="style4263"/>
    <w:link w:val="style153"/>
    <w:uiPriority w:val="99"/>
    <w:rPr>
      <w:rFonts w:ascii="Segoe UI" w:cs="Segoe UI" w:eastAsia="Calibri" w:hAnsi="Segoe UI"/>
      <w:sz w:val="18"/>
      <w:szCs w:val="18"/>
      <w:lang w:val="en-US" w:eastAsia="ar-SA"/>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image" Target="media/image7.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1142</Words>
  <Pages>4</Pages>
  <Characters>6373</Characters>
  <Application>WPS Office</Application>
  <DocSecurity>0</DocSecurity>
  <Paragraphs>113</Paragraphs>
  <ScaleCrop>false</ScaleCrop>
  <LinksUpToDate>false</LinksUpToDate>
  <CharactersWithSpaces>7624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2024-08-08T10:00:08Z</dcterms:created>
  <dc:creator>www.arabswell.com</dc:creator>
  <lastModifiedBy>moto g(60)</lastModifiedBy>
  <lastPrinted>2013-07-04T19:53:00Z</lastPrinted>
  <dcterms:modified xsi:type="dcterms:W3CDTF">2024-08-08T10:00:08Z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6fef3edbe5cb4c6ca23b48ece1f96ab6</vt:lpwstr>
  </property>
</Properties>
</file>